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45" w:rsidRPr="005F3ABD" w:rsidRDefault="00A9425C" w:rsidP="0085357E">
      <w:pPr>
        <w:pStyle w:val="ContactInfo"/>
        <w:rPr>
          <w:rStyle w:val="Strong"/>
          <w:b w:val="0"/>
          <w:bCs w:val="0"/>
          <w:sz w:val="28"/>
          <w:szCs w:val="28"/>
        </w:rPr>
      </w:pPr>
      <w:r w:rsidRPr="005F3ABD">
        <w:rPr>
          <w:sz w:val="28"/>
          <w:szCs w:val="28"/>
        </w:rPr>
        <w:t>Spectrum Club,</w:t>
      </w:r>
    </w:p>
    <w:p w:rsidR="00D45945" w:rsidRPr="005F3ABD" w:rsidRDefault="00A9425C" w:rsidP="0085357E">
      <w:pPr>
        <w:pStyle w:val="ContactInfo"/>
        <w:rPr>
          <w:rStyle w:val="Strong"/>
          <w:b w:val="0"/>
          <w:bCs w:val="0"/>
          <w:sz w:val="28"/>
          <w:szCs w:val="28"/>
        </w:rPr>
      </w:pPr>
      <w:r w:rsidRPr="005F3ABD">
        <w:rPr>
          <w:sz w:val="28"/>
          <w:szCs w:val="28"/>
        </w:rPr>
        <w:t xml:space="preserve">College </w:t>
      </w:r>
      <w:r w:rsidR="001E76AC" w:rsidRPr="005F3ABD">
        <w:rPr>
          <w:sz w:val="28"/>
          <w:szCs w:val="28"/>
        </w:rPr>
        <w:t>of</w:t>
      </w:r>
      <w:r w:rsidRPr="005F3ABD">
        <w:rPr>
          <w:sz w:val="28"/>
          <w:szCs w:val="28"/>
        </w:rPr>
        <w:t xml:space="preserve"> Engineering and Technology</w:t>
      </w:r>
    </w:p>
    <w:p w:rsidR="00D45945" w:rsidRPr="005F3ABD" w:rsidRDefault="00A9425C" w:rsidP="0085357E">
      <w:pPr>
        <w:pStyle w:val="ContactInfo"/>
        <w:rPr>
          <w:rStyle w:val="Strong"/>
          <w:b w:val="0"/>
          <w:bCs w:val="0"/>
          <w:sz w:val="28"/>
          <w:szCs w:val="28"/>
        </w:rPr>
      </w:pPr>
      <w:r w:rsidRPr="005F3ABD">
        <w:rPr>
          <w:sz w:val="28"/>
          <w:szCs w:val="28"/>
        </w:rPr>
        <w:t>Bhubaneswar</w:t>
      </w:r>
    </w:p>
    <w:p w:rsidR="00D45945" w:rsidRPr="005F3ABD" w:rsidRDefault="00A9425C" w:rsidP="0085357E">
      <w:pPr>
        <w:pStyle w:val="ContactInfo"/>
        <w:rPr>
          <w:rStyle w:val="Strong"/>
          <w:b w:val="0"/>
          <w:bCs w:val="0"/>
          <w:sz w:val="28"/>
          <w:szCs w:val="28"/>
        </w:rPr>
      </w:pPr>
      <w:r w:rsidRPr="005F3ABD">
        <w:rPr>
          <w:sz w:val="28"/>
          <w:szCs w:val="28"/>
        </w:rPr>
        <w:t>www.spectrumcet.com</w:t>
      </w:r>
    </w:p>
    <w:p w:rsidR="001E76AC" w:rsidRPr="005F3ABD" w:rsidRDefault="00A9425C" w:rsidP="00C539B0">
      <w:pPr>
        <w:pStyle w:val="Recipient"/>
        <w:rPr>
          <w:sz w:val="32"/>
          <w:szCs w:val="32"/>
        </w:rPr>
      </w:pPr>
      <w:r w:rsidRPr="005F3ABD">
        <w:rPr>
          <w:sz w:val="32"/>
          <w:szCs w:val="32"/>
        </w:rPr>
        <w:t xml:space="preserve">Dear </w:t>
      </w:r>
      <w:r w:rsidR="00CE0F8A" w:rsidRPr="005F3ABD">
        <w:rPr>
          <w:sz w:val="32"/>
          <w:szCs w:val="32"/>
        </w:rPr>
        <w:t>Intern</w:t>
      </w:r>
      <w:r w:rsidRPr="005F3ABD">
        <w:rPr>
          <w:sz w:val="32"/>
          <w:szCs w:val="32"/>
        </w:rPr>
        <w:t>,</w:t>
      </w:r>
    </w:p>
    <w:p w:rsidR="0042327C" w:rsidRDefault="0042327C" w:rsidP="0085357E">
      <w:pPr>
        <w:pStyle w:val="ContactInfo"/>
      </w:pPr>
    </w:p>
    <w:p w:rsidR="00573548" w:rsidRPr="005F3ABD" w:rsidRDefault="009841B7" w:rsidP="0085357E">
      <w:pPr>
        <w:pStyle w:val="ContactInfo"/>
        <w:rPr>
          <w:sz w:val="28"/>
          <w:szCs w:val="28"/>
        </w:rPr>
      </w:pPr>
      <w:r w:rsidRPr="005F3ABD">
        <w:rPr>
          <w:sz w:val="28"/>
          <w:szCs w:val="28"/>
        </w:rPr>
        <w:t xml:space="preserve">Welcome to </w:t>
      </w:r>
      <w:r w:rsidR="0014774A" w:rsidRPr="005F3ABD">
        <w:rPr>
          <w:sz w:val="28"/>
          <w:szCs w:val="28"/>
        </w:rPr>
        <w:t xml:space="preserve">Data </w:t>
      </w:r>
      <w:r w:rsidR="0014774A" w:rsidRPr="009723C1">
        <w:rPr>
          <w:b/>
          <w:sz w:val="28"/>
          <w:szCs w:val="28"/>
        </w:rPr>
        <w:t>Science and Machine Learning</w:t>
      </w:r>
      <w:r w:rsidR="0014774A" w:rsidRPr="005F3ABD">
        <w:rPr>
          <w:sz w:val="28"/>
          <w:szCs w:val="28"/>
        </w:rPr>
        <w:t xml:space="preserve"> </w:t>
      </w:r>
      <w:r w:rsidRPr="005F3ABD">
        <w:rPr>
          <w:sz w:val="28"/>
          <w:szCs w:val="28"/>
        </w:rPr>
        <w:t xml:space="preserve">internship drive. </w:t>
      </w:r>
      <w:r w:rsidR="00222204" w:rsidRPr="005F3ABD">
        <w:rPr>
          <w:sz w:val="28"/>
          <w:szCs w:val="28"/>
        </w:rPr>
        <w:t xml:space="preserve">This internship will be basically divided into 3 phases, each with its own task, which will all be preceded by a pre-task phase. This main aim of this task is to guide you through the initial setup and the </w:t>
      </w:r>
      <w:r w:rsidR="009723C1">
        <w:rPr>
          <w:sz w:val="28"/>
          <w:szCs w:val="28"/>
        </w:rPr>
        <w:t>prere</w:t>
      </w:r>
      <w:r w:rsidR="00222204" w:rsidRPr="005F3ABD">
        <w:rPr>
          <w:sz w:val="28"/>
          <w:szCs w:val="28"/>
        </w:rPr>
        <w:t>quisite knowledge required before you finally dive into the start of your main internship phases. So go through th</w:t>
      </w:r>
      <w:r w:rsidR="00BE39E6">
        <w:rPr>
          <w:sz w:val="28"/>
          <w:szCs w:val="28"/>
        </w:rPr>
        <w:t xml:space="preserve">e details minutely, and </w:t>
      </w:r>
      <w:proofErr w:type="spellStart"/>
      <w:r w:rsidR="00BE39E6">
        <w:rPr>
          <w:sz w:val="28"/>
          <w:szCs w:val="28"/>
        </w:rPr>
        <w:t>prepar</w:t>
      </w:r>
      <w:proofErr w:type="spellEnd"/>
      <w:r w:rsidR="00222204" w:rsidRPr="005F3ABD">
        <w:rPr>
          <w:sz w:val="28"/>
          <w:szCs w:val="28"/>
        </w:rPr>
        <w:t xml:space="preserve"> yourselves well </w:t>
      </w:r>
      <w:r w:rsidR="00BE39E6">
        <w:rPr>
          <w:sz w:val="28"/>
          <w:szCs w:val="28"/>
        </w:rPr>
        <w:t>in advance with the resources, bec</w:t>
      </w:r>
      <w:r w:rsidR="00222204" w:rsidRPr="005F3ABD">
        <w:rPr>
          <w:sz w:val="28"/>
          <w:szCs w:val="28"/>
        </w:rPr>
        <w:t xml:space="preserve">ause at the end of the internship, you will be a </w:t>
      </w:r>
      <w:proofErr w:type="spellStart"/>
      <w:r w:rsidR="00222204" w:rsidRPr="005F3ABD">
        <w:rPr>
          <w:sz w:val="28"/>
          <w:szCs w:val="28"/>
        </w:rPr>
        <w:t>full</w:t>
      </w:r>
      <w:proofErr w:type="spellEnd"/>
      <w:r w:rsidR="00222204" w:rsidRPr="005F3ABD">
        <w:rPr>
          <w:sz w:val="28"/>
          <w:szCs w:val="28"/>
        </w:rPr>
        <w:t xml:space="preserve"> fledged data scientist ready to change the world!</w:t>
      </w:r>
    </w:p>
    <w:p w:rsidR="00222204" w:rsidRDefault="00222204" w:rsidP="0085357E">
      <w:pPr>
        <w:pStyle w:val="ContactInfo"/>
      </w:pPr>
    </w:p>
    <w:p w:rsidR="00573548" w:rsidRDefault="00573548" w:rsidP="0085357E">
      <w:pPr>
        <w:pStyle w:val="ContactInfo"/>
        <w:rPr>
          <w:b/>
          <w:bCs/>
          <w:sz w:val="32"/>
          <w:szCs w:val="32"/>
        </w:rPr>
      </w:pPr>
      <w:r w:rsidRPr="00573548">
        <w:rPr>
          <w:b/>
          <w:bCs/>
          <w:sz w:val="32"/>
          <w:szCs w:val="32"/>
          <w:u w:val="single"/>
        </w:rPr>
        <w:t>PRE-TASK</w:t>
      </w:r>
      <w:r w:rsidRPr="00573548">
        <w:rPr>
          <w:b/>
          <w:bCs/>
          <w:sz w:val="32"/>
          <w:szCs w:val="32"/>
        </w:rPr>
        <w:t>: -</w:t>
      </w:r>
    </w:p>
    <w:p w:rsidR="00222204" w:rsidRPr="005F3ABD" w:rsidRDefault="00222204" w:rsidP="0085357E">
      <w:pPr>
        <w:pStyle w:val="ContactInfo"/>
        <w:rPr>
          <w:bCs/>
          <w:sz w:val="28"/>
          <w:szCs w:val="28"/>
        </w:rPr>
      </w:pPr>
      <w:r w:rsidRPr="005F3ABD">
        <w:rPr>
          <w:bCs/>
          <w:sz w:val="28"/>
          <w:szCs w:val="28"/>
        </w:rPr>
        <w:t>Welcome to the pre-task phase of the internship. This phase is all about getting you familiar with the environment you are going to work in, as well as the language you are going to work with.</w:t>
      </w:r>
      <w:r w:rsidR="005F3ABD" w:rsidRPr="005F3ABD">
        <w:rPr>
          <w:bCs/>
          <w:sz w:val="28"/>
          <w:szCs w:val="28"/>
        </w:rPr>
        <w:t xml:space="preserve"> Data Science and Machine Learning techniques can be applied using any language such as </w:t>
      </w:r>
      <w:r w:rsidR="00AB3180">
        <w:rPr>
          <w:bCs/>
          <w:sz w:val="28"/>
          <w:szCs w:val="28"/>
        </w:rPr>
        <w:t xml:space="preserve">R, </w:t>
      </w:r>
      <w:r w:rsidR="005F3ABD" w:rsidRPr="005F3ABD">
        <w:rPr>
          <w:bCs/>
          <w:sz w:val="28"/>
          <w:szCs w:val="28"/>
        </w:rPr>
        <w:t xml:space="preserve">C++, Java, etc. but in this internship we will be using </w:t>
      </w:r>
      <w:r w:rsidR="005F3ABD" w:rsidRPr="009723C1">
        <w:rPr>
          <w:b/>
          <w:bCs/>
          <w:sz w:val="28"/>
          <w:szCs w:val="28"/>
        </w:rPr>
        <w:t>Python</w:t>
      </w:r>
      <w:r w:rsidR="00AB3180" w:rsidRPr="009723C1">
        <w:rPr>
          <w:b/>
          <w:bCs/>
          <w:sz w:val="28"/>
          <w:szCs w:val="28"/>
        </w:rPr>
        <w:t xml:space="preserve"> 3.6</w:t>
      </w:r>
      <w:r w:rsidR="005F3ABD" w:rsidRPr="005F3ABD">
        <w:rPr>
          <w:bCs/>
          <w:sz w:val="28"/>
          <w:szCs w:val="28"/>
        </w:rPr>
        <w:t xml:space="preserve"> for it. </w:t>
      </w:r>
    </w:p>
    <w:p w:rsidR="005F3ABD" w:rsidRDefault="005F3ABD" w:rsidP="0085357E">
      <w:pPr>
        <w:pStyle w:val="ContactInfo"/>
        <w:rPr>
          <w:bCs/>
          <w:sz w:val="28"/>
          <w:szCs w:val="28"/>
        </w:rPr>
      </w:pPr>
      <w:r w:rsidRPr="005F3ABD">
        <w:rPr>
          <w:bCs/>
          <w:sz w:val="28"/>
          <w:szCs w:val="28"/>
        </w:rPr>
        <w:tab/>
        <w:t xml:space="preserve">Python is well preferred and widely used in the field of Data Science mainly due to two foremost reasons, its </w:t>
      </w:r>
      <w:r w:rsidRPr="009723C1">
        <w:rPr>
          <w:b/>
          <w:bCs/>
          <w:sz w:val="28"/>
          <w:szCs w:val="28"/>
        </w:rPr>
        <w:t>simplicity</w:t>
      </w:r>
      <w:r w:rsidRPr="005F3ABD">
        <w:rPr>
          <w:bCs/>
          <w:sz w:val="28"/>
          <w:szCs w:val="28"/>
        </w:rPr>
        <w:t xml:space="preserve"> and its arsenal of available libraries </w:t>
      </w:r>
      <w:r w:rsidRPr="009723C1">
        <w:rPr>
          <w:b/>
          <w:bCs/>
          <w:sz w:val="28"/>
          <w:szCs w:val="28"/>
        </w:rPr>
        <w:t>and frameworks</w:t>
      </w:r>
      <w:r w:rsidRPr="005F3ABD">
        <w:rPr>
          <w:bCs/>
          <w:sz w:val="28"/>
          <w:szCs w:val="28"/>
        </w:rPr>
        <w:t xml:space="preserve">. Before the beginning of the internship, we would like the interns to be familiar with python basics, but in case you are not, we have provided you with YouTube links and resources to prepare well in advance before the beginning of the actual internship phase. </w:t>
      </w: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BE39E6" w:rsidRDefault="00BE39E6" w:rsidP="0085357E">
      <w:pPr>
        <w:pStyle w:val="ContactInfo"/>
        <w:rPr>
          <w:bCs/>
          <w:sz w:val="28"/>
          <w:szCs w:val="28"/>
        </w:rPr>
      </w:pPr>
    </w:p>
    <w:p w:rsidR="00AB3180" w:rsidRDefault="005F3ABD" w:rsidP="0085357E">
      <w:pPr>
        <w:pStyle w:val="ContactInfo"/>
        <w:rPr>
          <w:bCs/>
          <w:sz w:val="28"/>
          <w:szCs w:val="28"/>
        </w:rPr>
      </w:pPr>
      <w:r>
        <w:rPr>
          <w:bCs/>
          <w:sz w:val="28"/>
          <w:szCs w:val="28"/>
        </w:rPr>
        <w:tab/>
      </w:r>
    </w:p>
    <w:p w:rsidR="00AB3180" w:rsidRDefault="00AB3180" w:rsidP="0085357E">
      <w:pPr>
        <w:pStyle w:val="ContactInfo"/>
        <w:rPr>
          <w:bCs/>
          <w:sz w:val="28"/>
          <w:szCs w:val="28"/>
        </w:rPr>
      </w:pPr>
    </w:p>
    <w:p w:rsidR="00AB3180" w:rsidRDefault="00AB3180" w:rsidP="0085357E">
      <w:pPr>
        <w:pStyle w:val="ContactInfo"/>
        <w:rPr>
          <w:bCs/>
          <w:sz w:val="28"/>
          <w:szCs w:val="28"/>
        </w:rPr>
      </w:pPr>
    </w:p>
    <w:p w:rsidR="005F3ABD" w:rsidRPr="00222204" w:rsidRDefault="005F3ABD" w:rsidP="00AB3180">
      <w:pPr>
        <w:pStyle w:val="ContactInfo"/>
        <w:ind w:firstLine="720"/>
        <w:rPr>
          <w:bCs/>
          <w:sz w:val="32"/>
          <w:szCs w:val="32"/>
        </w:rPr>
      </w:pPr>
      <w:r>
        <w:rPr>
          <w:bCs/>
          <w:sz w:val="28"/>
          <w:szCs w:val="28"/>
        </w:rPr>
        <w:t xml:space="preserve">There are multiple platforms you can use for the purpose of data science, but for this internship we would prefer if you used </w:t>
      </w:r>
      <w:proofErr w:type="spellStart"/>
      <w:r w:rsidRPr="009723C1">
        <w:rPr>
          <w:b/>
          <w:bCs/>
          <w:sz w:val="28"/>
          <w:szCs w:val="28"/>
        </w:rPr>
        <w:t>Jupyter</w:t>
      </w:r>
      <w:proofErr w:type="spellEnd"/>
      <w:r w:rsidRPr="009723C1">
        <w:rPr>
          <w:b/>
          <w:bCs/>
          <w:sz w:val="28"/>
          <w:szCs w:val="28"/>
        </w:rPr>
        <w:t xml:space="preserve"> Notebook, or </w:t>
      </w:r>
      <w:proofErr w:type="spellStart"/>
      <w:r w:rsidRPr="009723C1">
        <w:rPr>
          <w:b/>
          <w:bCs/>
          <w:sz w:val="28"/>
          <w:szCs w:val="28"/>
        </w:rPr>
        <w:t>Spyder</w:t>
      </w:r>
      <w:proofErr w:type="spellEnd"/>
      <w:r w:rsidRPr="009723C1">
        <w:rPr>
          <w:b/>
          <w:bCs/>
          <w:sz w:val="28"/>
          <w:szCs w:val="28"/>
        </w:rPr>
        <w:t xml:space="preserve"> </w:t>
      </w:r>
      <w:proofErr w:type="gramStart"/>
      <w:r w:rsidR="00AB3180" w:rsidRPr="009723C1">
        <w:rPr>
          <w:b/>
          <w:bCs/>
          <w:sz w:val="28"/>
          <w:szCs w:val="28"/>
        </w:rPr>
        <w:t>IDE</w:t>
      </w:r>
      <w:r w:rsidR="00AB3180">
        <w:rPr>
          <w:bCs/>
          <w:sz w:val="28"/>
          <w:szCs w:val="28"/>
        </w:rPr>
        <w:t>(</w:t>
      </w:r>
      <w:proofErr w:type="gramEnd"/>
      <w:r w:rsidR="00AB3180">
        <w:rPr>
          <w:bCs/>
          <w:sz w:val="28"/>
          <w:szCs w:val="28"/>
        </w:rPr>
        <w:t xml:space="preserve">both are part of Anaconda Distribution) </w:t>
      </w:r>
      <w:r>
        <w:rPr>
          <w:bCs/>
          <w:sz w:val="28"/>
          <w:szCs w:val="28"/>
        </w:rPr>
        <w:t>for this purpose. There is also the option for you to work on</w:t>
      </w:r>
      <w:r w:rsidR="00AB3180">
        <w:rPr>
          <w:bCs/>
          <w:sz w:val="28"/>
          <w:szCs w:val="28"/>
        </w:rPr>
        <w:t xml:space="preserve"> the cloud, such as </w:t>
      </w:r>
      <w:r w:rsidR="00AB3180" w:rsidRPr="009723C1">
        <w:rPr>
          <w:b/>
          <w:bCs/>
          <w:sz w:val="28"/>
          <w:szCs w:val="28"/>
        </w:rPr>
        <w:t xml:space="preserve">Google </w:t>
      </w:r>
      <w:proofErr w:type="spellStart"/>
      <w:r w:rsidR="00AB3180" w:rsidRPr="009723C1">
        <w:rPr>
          <w:b/>
          <w:bCs/>
          <w:sz w:val="28"/>
          <w:szCs w:val="28"/>
        </w:rPr>
        <w:t>Colab</w:t>
      </w:r>
      <w:proofErr w:type="spellEnd"/>
      <w:r w:rsidR="00AB3180">
        <w:rPr>
          <w:bCs/>
          <w:sz w:val="28"/>
          <w:szCs w:val="28"/>
        </w:rPr>
        <w:t xml:space="preserve">, which would help you work in a really powerful environment built mainly for data analysis and artificial intelligence purpose. The resources and links to set up each of the environment </w:t>
      </w:r>
      <w:proofErr w:type="gramStart"/>
      <w:r w:rsidR="00AB3180">
        <w:rPr>
          <w:bCs/>
          <w:sz w:val="28"/>
          <w:szCs w:val="28"/>
        </w:rPr>
        <w:t>has</w:t>
      </w:r>
      <w:proofErr w:type="gramEnd"/>
      <w:r w:rsidR="00AB3180">
        <w:rPr>
          <w:bCs/>
          <w:sz w:val="28"/>
          <w:szCs w:val="28"/>
        </w:rPr>
        <w:t xml:space="preserve"> been provided with this document. </w:t>
      </w:r>
    </w:p>
    <w:p w:rsidR="00834A62" w:rsidRDefault="00834A62" w:rsidP="00834A62">
      <w:pPr>
        <w:pStyle w:val="ContactInfo"/>
        <w:jc w:val="center"/>
        <w:rPr>
          <w:b/>
          <w:bCs/>
          <w:szCs w:val="24"/>
        </w:rPr>
      </w:pPr>
    </w:p>
    <w:p w:rsidR="00485CD3" w:rsidRPr="005F3ABD" w:rsidRDefault="00485CD3" w:rsidP="00834A62">
      <w:pPr>
        <w:pStyle w:val="ContactInfo"/>
        <w:jc w:val="center"/>
        <w:rPr>
          <w:b/>
          <w:bCs/>
          <w:sz w:val="32"/>
          <w:szCs w:val="32"/>
        </w:rPr>
      </w:pPr>
      <w:r w:rsidRPr="005F3ABD">
        <w:rPr>
          <w:b/>
          <w:bCs/>
          <w:sz w:val="32"/>
          <w:szCs w:val="32"/>
        </w:rPr>
        <w:t xml:space="preserve">ALL </w:t>
      </w:r>
      <w:r w:rsidR="00834A62" w:rsidRPr="005F3ABD">
        <w:rPr>
          <w:b/>
          <w:bCs/>
          <w:sz w:val="32"/>
          <w:szCs w:val="32"/>
        </w:rPr>
        <w:t>INTERNS ARE</w:t>
      </w:r>
      <w:r w:rsidRPr="005F3ABD">
        <w:rPr>
          <w:b/>
          <w:bCs/>
          <w:sz w:val="32"/>
          <w:szCs w:val="32"/>
        </w:rPr>
        <w:t xml:space="preserve"> </w:t>
      </w:r>
      <w:r w:rsidR="00834A62" w:rsidRPr="005F3ABD">
        <w:rPr>
          <w:b/>
          <w:bCs/>
          <w:sz w:val="32"/>
          <w:szCs w:val="32"/>
        </w:rPr>
        <w:t>REQUIRED TO GET ACQUAINTED WITH GITHUB IN THE PRE-TASK PERIOD AS THEY WILL HAVE TO SUBMIT THEIR TASKS THROUGH GITHUB.</w:t>
      </w:r>
    </w:p>
    <w:p w:rsidR="006773DD" w:rsidRPr="005F3ABD" w:rsidRDefault="006773DD" w:rsidP="00834A62">
      <w:pPr>
        <w:pStyle w:val="ContactInfo"/>
        <w:jc w:val="center"/>
        <w:rPr>
          <w:b/>
          <w:bCs/>
          <w:sz w:val="32"/>
          <w:szCs w:val="32"/>
        </w:rPr>
      </w:pPr>
      <w:r w:rsidRPr="005F3ABD">
        <w:rPr>
          <w:b/>
          <w:bCs/>
          <w:sz w:val="32"/>
          <w:szCs w:val="32"/>
        </w:rPr>
        <w:t>LINK TO TUTORIALS FOR GITHUB AND GITHUB DESKTOP ARE GIVEN IN RESOURCES SECTION. YOU ARE REQUESTED TO FIRST UNDERSTAND THE BASICS OF GITHUB AND THEN PROCEED WITH THE GITHUB DESKTOP TUTORIAL.</w:t>
      </w:r>
    </w:p>
    <w:p w:rsidR="00347110" w:rsidRDefault="00485CD3" w:rsidP="00347110">
      <w:pPr>
        <w:pStyle w:val="ContactInfo"/>
        <w:rPr>
          <w:szCs w:val="24"/>
        </w:rPr>
      </w:pPr>
      <w:r>
        <w:rPr>
          <w:szCs w:val="24"/>
        </w:rPr>
        <w:t xml:space="preserve"> </w:t>
      </w: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834A62" w:rsidRDefault="00834A62" w:rsidP="00347110">
      <w:pPr>
        <w:pStyle w:val="ContactInfo"/>
        <w:rPr>
          <w:szCs w:val="24"/>
        </w:rPr>
      </w:pPr>
    </w:p>
    <w:p w:rsidR="00BE39E6" w:rsidRDefault="00BE39E6" w:rsidP="00347110">
      <w:pPr>
        <w:pStyle w:val="ContactInfo"/>
        <w:rPr>
          <w:b/>
          <w:bCs/>
          <w:sz w:val="32"/>
          <w:szCs w:val="32"/>
          <w:u w:val="single"/>
        </w:rPr>
      </w:pPr>
    </w:p>
    <w:p w:rsidR="00BE39E6" w:rsidRDefault="00BE39E6" w:rsidP="00347110">
      <w:pPr>
        <w:pStyle w:val="ContactInfo"/>
        <w:rPr>
          <w:b/>
          <w:bCs/>
          <w:sz w:val="32"/>
          <w:szCs w:val="32"/>
          <w:u w:val="single"/>
        </w:rPr>
      </w:pPr>
    </w:p>
    <w:p w:rsidR="00BE39E6" w:rsidRDefault="00BE39E6" w:rsidP="00347110">
      <w:pPr>
        <w:pStyle w:val="ContactInfo"/>
        <w:rPr>
          <w:b/>
          <w:bCs/>
          <w:sz w:val="32"/>
          <w:szCs w:val="32"/>
          <w:u w:val="single"/>
        </w:rPr>
      </w:pPr>
    </w:p>
    <w:p w:rsidR="00BE39E6" w:rsidRDefault="00BE39E6" w:rsidP="00347110">
      <w:pPr>
        <w:pStyle w:val="ContactInfo"/>
        <w:rPr>
          <w:b/>
          <w:bCs/>
          <w:sz w:val="32"/>
          <w:szCs w:val="32"/>
          <w:u w:val="single"/>
        </w:rPr>
      </w:pPr>
    </w:p>
    <w:p w:rsidR="00BE39E6" w:rsidRDefault="00BE39E6" w:rsidP="00347110">
      <w:pPr>
        <w:pStyle w:val="ContactInfo"/>
        <w:rPr>
          <w:b/>
          <w:bCs/>
          <w:sz w:val="32"/>
          <w:szCs w:val="32"/>
          <w:u w:val="single"/>
        </w:rPr>
      </w:pPr>
    </w:p>
    <w:p w:rsidR="00834A62" w:rsidRDefault="00834A62" w:rsidP="00347110">
      <w:pPr>
        <w:pStyle w:val="ContactInfo"/>
        <w:rPr>
          <w:b/>
          <w:bCs/>
          <w:sz w:val="32"/>
          <w:szCs w:val="32"/>
        </w:rPr>
      </w:pPr>
      <w:r w:rsidRPr="00834A62">
        <w:rPr>
          <w:b/>
          <w:bCs/>
          <w:sz w:val="32"/>
          <w:szCs w:val="32"/>
          <w:u w:val="single"/>
        </w:rPr>
        <w:t>RESOURCES</w:t>
      </w:r>
      <w:r w:rsidRPr="00834A62">
        <w:rPr>
          <w:b/>
          <w:bCs/>
          <w:sz w:val="32"/>
          <w:szCs w:val="32"/>
        </w:rPr>
        <w:t>: -</w:t>
      </w:r>
    </w:p>
    <w:p w:rsidR="00AA58E3" w:rsidRPr="009723C1" w:rsidRDefault="00AA58E3" w:rsidP="00347110">
      <w:pPr>
        <w:pStyle w:val="ContactInfo"/>
        <w:rPr>
          <w:b/>
          <w:bCs/>
          <w:sz w:val="32"/>
          <w:szCs w:val="32"/>
        </w:rPr>
      </w:pPr>
      <w:r w:rsidRPr="009723C1">
        <w:rPr>
          <w:b/>
          <w:bCs/>
          <w:sz w:val="32"/>
          <w:szCs w:val="32"/>
        </w:rPr>
        <w:t>Set up-</w:t>
      </w:r>
    </w:p>
    <w:p w:rsidR="006773DD" w:rsidRPr="009723C1" w:rsidRDefault="006773DD" w:rsidP="006773DD">
      <w:pPr>
        <w:pStyle w:val="ContactInfo"/>
        <w:numPr>
          <w:ilvl w:val="0"/>
          <w:numId w:val="7"/>
        </w:numPr>
        <w:rPr>
          <w:b/>
          <w:bCs/>
          <w:sz w:val="28"/>
          <w:szCs w:val="28"/>
          <w:u w:val="single"/>
        </w:rPr>
      </w:pPr>
      <w:r w:rsidRPr="009723C1">
        <w:rPr>
          <w:b/>
          <w:bCs/>
          <w:sz w:val="28"/>
          <w:szCs w:val="28"/>
        </w:rPr>
        <w:t xml:space="preserve">GitHub Desktop: - </w:t>
      </w:r>
      <w:hyperlink r:id="rId11" w:history="1">
        <w:r w:rsidRPr="009723C1">
          <w:rPr>
            <w:rStyle w:val="Hyperlink"/>
            <w:sz w:val="28"/>
            <w:szCs w:val="28"/>
          </w:rPr>
          <w:t>https://desktop.github.com/</w:t>
        </w:r>
      </w:hyperlink>
    </w:p>
    <w:p w:rsidR="006773DD" w:rsidRPr="009723C1" w:rsidRDefault="00AB3180" w:rsidP="00AB3180">
      <w:pPr>
        <w:pStyle w:val="ContactInfo"/>
        <w:numPr>
          <w:ilvl w:val="0"/>
          <w:numId w:val="7"/>
        </w:numPr>
        <w:rPr>
          <w:b/>
          <w:bCs/>
          <w:sz w:val="28"/>
          <w:szCs w:val="28"/>
        </w:rPr>
      </w:pPr>
      <w:r w:rsidRPr="009723C1">
        <w:rPr>
          <w:b/>
          <w:bCs/>
          <w:sz w:val="28"/>
          <w:szCs w:val="28"/>
        </w:rPr>
        <w:t>Anaconda Platform</w:t>
      </w:r>
      <w:r w:rsidR="006773DD" w:rsidRPr="009723C1">
        <w:rPr>
          <w:b/>
          <w:bCs/>
          <w:sz w:val="28"/>
          <w:szCs w:val="28"/>
        </w:rPr>
        <w:t xml:space="preserve">: - </w:t>
      </w:r>
      <w:hyperlink r:id="rId12" w:history="1">
        <w:r w:rsidRPr="009723C1">
          <w:rPr>
            <w:rStyle w:val="Hyperlink"/>
            <w:sz w:val="28"/>
            <w:szCs w:val="28"/>
          </w:rPr>
          <w:t>https://www.anaconda.com/distribution/</w:t>
        </w:r>
      </w:hyperlink>
    </w:p>
    <w:p w:rsidR="00AB3180" w:rsidRPr="009723C1" w:rsidRDefault="00AB3180" w:rsidP="00AB3180">
      <w:pPr>
        <w:pStyle w:val="ContactInfo"/>
        <w:numPr>
          <w:ilvl w:val="0"/>
          <w:numId w:val="7"/>
        </w:numPr>
        <w:rPr>
          <w:b/>
          <w:bCs/>
          <w:sz w:val="28"/>
          <w:szCs w:val="28"/>
        </w:rPr>
      </w:pPr>
      <w:r w:rsidRPr="009723C1">
        <w:rPr>
          <w:b/>
          <w:bCs/>
          <w:sz w:val="28"/>
          <w:szCs w:val="28"/>
        </w:rPr>
        <w:t xml:space="preserve">Google </w:t>
      </w:r>
      <w:proofErr w:type="spellStart"/>
      <w:r w:rsidRPr="009723C1">
        <w:rPr>
          <w:b/>
          <w:bCs/>
          <w:sz w:val="28"/>
          <w:szCs w:val="28"/>
        </w:rPr>
        <w:t>Colab</w:t>
      </w:r>
      <w:proofErr w:type="spellEnd"/>
      <w:r w:rsidRPr="009723C1">
        <w:rPr>
          <w:b/>
          <w:bCs/>
          <w:sz w:val="28"/>
          <w:szCs w:val="28"/>
        </w:rPr>
        <w:t xml:space="preserve"> Notebook:- </w:t>
      </w:r>
      <w:hyperlink r:id="rId13" w:history="1">
        <w:r w:rsidR="009723C1" w:rsidRPr="00DC1A13">
          <w:rPr>
            <w:rStyle w:val="Hyperlink"/>
            <w:bCs/>
            <w:sz w:val="28"/>
            <w:szCs w:val="28"/>
          </w:rPr>
          <w:t>https://colab.research.google.com/notebooks/intro.ipynb</w:t>
        </w:r>
      </w:hyperlink>
    </w:p>
    <w:p w:rsidR="009723C1" w:rsidRPr="009723C1" w:rsidRDefault="009723C1" w:rsidP="009723C1">
      <w:pPr>
        <w:pStyle w:val="ContactInfo"/>
        <w:ind w:left="1080"/>
        <w:rPr>
          <w:b/>
          <w:bCs/>
          <w:sz w:val="28"/>
          <w:szCs w:val="28"/>
        </w:rPr>
      </w:pPr>
    </w:p>
    <w:p w:rsidR="00AA58E3" w:rsidRDefault="00AB3180" w:rsidP="00AB3180">
      <w:pPr>
        <w:pStyle w:val="ContactInfo"/>
        <w:tabs>
          <w:tab w:val="left" w:pos="2936"/>
        </w:tabs>
        <w:ind w:left="1440"/>
        <w:rPr>
          <w:b/>
          <w:bCs/>
          <w:szCs w:val="24"/>
        </w:rPr>
      </w:pPr>
      <w:r>
        <w:rPr>
          <w:b/>
          <w:bCs/>
          <w:szCs w:val="24"/>
        </w:rPr>
        <w:tab/>
      </w:r>
    </w:p>
    <w:p w:rsidR="00AA58E3" w:rsidRDefault="00AA58E3" w:rsidP="00AA58E3">
      <w:pPr>
        <w:pStyle w:val="ContactInfo"/>
        <w:rPr>
          <w:b/>
          <w:bCs/>
          <w:sz w:val="32"/>
          <w:szCs w:val="32"/>
        </w:rPr>
      </w:pPr>
      <w:r w:rsidRPr="00AA58E3">
        <w:rPr>
          <w:b/>
          <w:bCs/>
          <w:sz w:val="32"/>
          <w:szCs w:val="32"/>
        </w:rPr>
        <w:t>Tutorials-</w:t>
      </w:r>
    </w:p>
    <w:p w:rsidR="002A3897" w:rsidRPr="002A3897" w:rsidRDefault="00AA58E3" w:rsidP="002A3897">
      <w:pPr>
        <w:pStyle w:val="ContactInfo"/>
        <w:numPr>
          <w:ilvl w:val="0"/>
          <w:numId w:val="6"/>
        </w:numPr>
        <w:rPr>
          <w:b/>
          <w:bCs/>
          <w:sz w:val="28"/>
          <w:szCs w:val="28"/>
        </w:rPr>
      </w:pPr>
      <w:r w:rsidRPr="009723C1">
        <w:rPr>
          <w:b/>
          <w:bCs/>
          <w:sz w:val="28"/>
          <w:szCs w:val="28"/>
        </w:rPr>
        <w:t>GitHub: -</w:t>
      </w:r>
      <w:r w:rsidR="006773DD" w:rsidRPr="009723C1">
        <w:rPr>
          <w:b/>
          <w:bCs/>
          <w:sz w:val="28"/>
          <w:szCs w:val="28"/>
        </w:rPr>
        <w:t xml:space="preserve"> </w:t>
      </w:r>
      <w:hyperlink r:id="rId14" w:history="1">
        <w:r w:rsidR="006773DD" w:rsidRPr="009723C1">
          <w:rPr>
            <w:rStyle w:val="Hyperlink"/>
            <w:sz w:val="28"/>
            <w:szCs w:val="28"/>
          </w:rPr>
          <w:t>https://www.youtube.com/watch?v=SWYqp7iY_Tc</w:t>
        </w:r>
      </w:hyperlink>
      <w:r w:rsidR="002A3897">
        <w:rPr>
          <w:b/>
          <w:bCs/>
          <w:sz w:val="28"/>
          <w:szCs w:val="28"/>
        </w:rPr>
        <w:br/>
      </w:r>
    </w:p>
    <w:p w:rsidR="006773DD" w:rsidRPr="009723C1" w:rsidRDefault="006773DD" w:rsidP="00347110">
      <w:pPr>
        <w:pStyle w:val="ContactInfo"/>
        <w:numPr>
          <w:ilvl w:val="0"/>
          <w:numId w:val="6"/>
        </w:numPr>
        <w:rPr>
          <w:b/>
          <w:bCs/>
          <w:sz w:val="28"/>
          <w:szCs w:val="28"/>
        </w:rPr>
      </w:pPr>
      <w:r w:rsidRPr="009723C1">
        <w:rPr>
          <w:b/>
          <w:bCs/>
          <w:sz w:val="28"/>
          <w:szCs w:val="28"/>
        </w:rPr>
        <w:t xml:space="preserve">GitHub Desktop: - </w:t>
      </w:r>
      <w:hyperlink r:id="rId15" w:history="1">
        <w:r w:rsidRPr="009723C1">
          <w:rPr>
            <w:rStyle w:val="Hyperlink"/>
            <w:sz w:val="28"/>
            <w:szCs w:val="28"/>
          </w:rPr>
          <w:t>https://www.youtube.com/watch?v=kFix7UDJ7LA</w:t>
        </w:r>
      </w:hyperlink>
      <w:r w:rsidR="002A3897">
        <w:rPr>
          <w:sz w:val="28"/>
          <w:szCs w:val="28"/>
        </w:rPr>
        <w:br/>
      </w:r>
    </w:p>
    <w:p w:rsidR="00AA58E3" w:rsidRPr="009723C1" w:rsidRDefault="00AB3180" w:rsidP="00347110">
      <w:pPr>
        <w:pStyle w:val="ContactInfo"/>
        <w:numPr>
          <w:ilvl w:val="0"/>
          <w:numId w:val="6"/>
        </w:numPr>
        <w:rPr>
          <w:b/>
          <w:bCs/>
          <w:sz w:val="28"/>
          <w:szCs w:val="28"/>
        </w:rPr>
      </w:pPr>
      <w:r w:rsidRPr="009723C1">
        <w:rPr>
          <w:b/>
          <w:bCs/>
          <w:sz w:val="28"/>
          <w:szCs w:val="28"/>
        </w:rPr>
        <w:t xml:space="preserve">Anaconda Installation with </w:t>
      </w:r>
      <w:proofErr w:type="spellStart"/>
      <w:r w:rsidRPr="009723C1">
        <w:rPr>
          <w:b/>
          <w:bCs/>
          <w:sz w:val="28"/>
          <w:szCs w:val="28"/>
        </w:rPr>
        <w:t>Jupyter</w:t>
      </w:r>
      <w:proofErr w:type="spellEnd"/>
      <w:r w:rsidRPr="009723C1">
        <w:rPr>
          <w:b/>
          <w:bCs/>
          <w:sz w:val="28"/>
          <w:szCs w:val="28"/>
        </w:rPr>
        <w:t xml:space="preserve"> Notebook and </w:t>
      </w:r>
      <w:proofErr w:type="spellStart"/>
      <w:r w:rsidRPr="009723C1">
        <w:rPr>
          <w:b/>
          <w:bCs/>
          <w:sz w:val="28"/>
          <w:szCs w:val="28"/>
        </w:rPr>
        <w:t>Spyder</w:t>
      </w:r>
      <w:proofErr w:type="spellEnd"/>
      <w:r w:rsidR="00AA58E3" w:rsidRPr="009723C1">
        <w:rPr>
          <w:b/>
          <w:bCs/>
          <w:sz w:val="28"/>
          <w:szCs w:val="28"/>
        </w:rPr>
        <w:t>: -</w:t>
      </w:r>
      <w:r w:rsidR="006773DD" w:rsidRPr="009723C1">
        <w:rPr>
          <w:b/>
          <w:bCs/>
          <w:sz w:val="28"/>
          <w:szCs w:val="28"/>
        </w:rPr>
        <w:t xml:space="preserve"> </w:t>
      </w:r>
      <w:hyperlink r:id="rId16" w:history="1">
        <w:r w:rsidR="009723C1" w:rsidRPr="00DC1A13">
          <w:rPr>
            <w:rStyle w:val="Hyperlink"/>
            <w:bCs/>
            <w:sz w:val="28"/>
            <w:szCs w:val="28"/>
          </w:rPr>
          <w:t>https://www.youtube.com/watch?v=5mDYijMfSzs</w:t>
        </w:r>
      </w:hyperlink>
      <w:r w:rsidR="002A3897">
        <w:rPr>
          <w:bCs/>
          <w:sz w:val="28"/>
          <w:szCs w:val="28"/>
        </w:rPr>
        <w:br/>
      </w:r>
    </w:p>
    <w:p w:rsidR="009723C1" w:rsidRPr="002A3897" w:rsidRDefault="009723C1" w:rsidP="002A3897">
      <w:pPr>
        <w:pStyle w:val="ContactInfo"/>
        <w:numPr>
          <w:ilvl w:val="0"/>
          <w:numId w:val="6"/>
        </w:numPr>
        <w:rPr>
          <w:bCs/>
          <w:sz w:val="28"/>
          <w:szCs w:val="28"/>
        </w:rPr>
      </w:pPr>
      <w:r>
        <w:rPr>
          <w:b/>
          <w:bCs/>
          <w:sz w:val="28"/>
          <w:szCs w:val="28"/>
        </w:rPr>
        <w:t xml:space="preserve">Google </w:t>
      </w:r>
      <w:proofErr w:type="spellStart"/>
      <w:r>
        <w:rPr>
          <w:b/>
          <w:bCs/>
          <w:sz w:val="28"/>
          <w:szCs w:val="28"/>
        </w:rPr>
        <w:t>Colab</w:t>
      </w:r>
      <w:proofErr w:type="spellEnd"/>
      <w:r>
        <w:rPr>
          <w:b/>
          <w:bCs/>
          <w:sz w:val="28"/>
          <w:szCs w:val="28"/>
        </w:rPr>
        <w:t xml:space="preserve">:- </w:t>
      </w:r>
      <w:hyperlink r:id="rId17" w:history="1">
        <w:r w:rsidR="002A3897" w:rsidRPr="00DC1A13">
          <w:rPr>
            <w:rStyle w:val="Hyperlink"/>
            <w:bCs/>
            <w:sz w:val="28"/>
            <w:szCs w:val="28"/>
          </w:rPr>
          <w:t>https://www.youtube.com/watch?v=i-HnvsehuSw</w:t>
        </w:r>
      </w:hyperlink>
      <w:r w:rsidR="002A3897">
        <w:rPr>
          <w:bCs/>
          <w:sz w:val="28"/>
          <w:szCs w:val="28"/>
        </w:rPr>
        <w:br/>
      </w:r>
    </w:p>
    <w:p w:rsidR="009723C1" w:rsidRPr="009723C1" w:rsidRDefault="009723C1" w:rsidP="009723C1">
      <w:pPr>
        <w:pStyle w:val="ContactInfo"/>
        <w:numPr>
          <w:ilvl w:val="0"/>
          <w:numId w:val="6"/>
        </w:numPr>
        <w:rPr>
          <w:b/>
          <w:bCs/>
          <w:sz w:val="28"/>
          <w:szCs w:val="28"/>
        </w:rPr>
      </w:pPr>
      <w:proofErr w:type="spellStart"/>
      <w:r>
        <w:rPr>
          <w:b/>
          <w:bCs/>
          <w:sz w:val="28"/>
          <w:szCs w:val="28"/>
        </w:rPr>
        <w:t>Jupyter</w:t>
      </w:r>
      <w:proofErr w:type="spellEnd"/>
      <w:r>
        <w:rPr>
          <w:b/>
          <w:bCs/>
          <w:sz w:val="28"/>
          <w:szCs w:val="28"/>
        </w:rPr>
        <w:t xml:space="preserve"> Notebook tutorial: </w:t>
      </w:r>
      <w:r w:rsidRPr="009723C1">
        <w:rPr>
          <w:bCs/>
          <w:sz w:val="28"/>
          <w:szCs w:val="28"/>
        </w:rPr>
        <w:t xml:space="preserve">- </w:t>
      </w:r>
      <w:hyperlink r:id="rId18" w:history="1">
        <w:r w:rsidRPr="009723C1">
          <w:rPr>
            <w:rStyle w:val="Hyperlink"/>
            <w:bCs/>
            <w:sz w:val="28"/>
            <w:szCs w:val="28"/>
          </w:rPr>
          <w:t>https://www.youtube.com/watch?v=HW29067qVWk</w:t>
        </w:r>
      </w:hyperlink>
      <w:r w:rsidR="002A3897">
        <w:rPr>
          <w:bCs/>
          <w:sz w:val="28"/>
          <w:szCs w:val="28"/>
        </w:rPr>
        <w:br/>
      </w:r>
    </w:p>
    <w:p w:rsidR="009723C1" w:rsidRDefault="009723C1" w:rsidP="009723C1">
      <w:pPr>
        <w:pStyle w:val="ContactInfo"/>
        <w:numPr>
          <w:ilvl w:val="0"/>
          <w:numId w:val="6"/>
        </w:numPr>
        <w:rPr>
          <w:sz w:val="28"/>
          <w:szCs w:val="28"/>
        </w:rPr>
      </w:pPr>
      <w:r w:rsidRPr="009723C1">
        <w:rPr>
          <w:b/>
          <w:bCs/>
          <w:sz w:val="28"/>
          <w:szCs w:val="28"/>
        </w:rPr>
        <w:t>Python Tutorial</w:t>
      </w:r>
      <w:r w:rsidR="00AA58E3" w:rsidRPr="009723C1">
        <w:rPr>
          <w:b/>
          <w:bCs/>
          <w:sz w:val="28"/>
          <w:szCs w:val="28"/>
        </w:rPr>
        <w:t xml:space="preserve"> -</w:t>
      </w:r>
      <w:r w:rsidR="006773DD" w:rsidRPr="009723C1">
        <w:rPr>
          <w:b/>
          <w:bCs/>
          <w:sz w:val="28"/>
          <w:szCs w:val="28"/>
        </w:rPr>
        <w:t xml:space="preserve"> </w:t>
      </w:r>
      <w:hyperlink r:id="rId19" w:history="1">
        <w:r w:rsidRPr="00DC1A13">
          <w:rPr>
            <w:rStyle w:val="Hyperlink"/>
            <w:bCs/>
            <w:sz w:val="28"/>
            <w:szCs w:val="28"/>
          </w:rPr>
          <w:t>https://www.youtube.com/playlist?list=PLBZBJbE_rGRWeh5mIBhD-hhDwSEDxogDg</w:t>
        </w:r>
      </w:hyperlink>
    </w:p>
    <w:p w:rsidR="009723C1" w:rsidRPr="009723C1" w:rsidRDefault="009723C1" w:rsidP="009723C1">
      <w:pPr>
        <w:pStyle w:val="ContactInfo"/>
        <w:ind w:left="360"/>
        <w:rPr>
          <w:sz w:val="28"/>
          <w:szCs w:val="28"/>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BE39E6" w:rsidRDefault="00BE39E6" w:rsidP="00347110">
      <w:pPr>
        <w:pStyle w:val="ContactInfo"/>
        <w:rPr>
          <w:b/>
          <w:szCs w:val="24"/>
        </w:rPr>
      </w:pPr>
    </w:p>
    <w:p w:rsidR="00834A62" w:rsidRPr="009723C1" w:rsidRDefault="009723C1" w:rsidP="00347110">
      <w:pPr>
        <w:pStyle w:val="ContactInfo"/>
        <w:rPr>
          <w:sz w:val="28"/>
          <w:szCs w:val="28"/>
        </w:rPr>
      </w:pPr>
      <w:r>
        <w:rPr>
          <w:b/>
          <w:szCs w:val="24"/>
        </w:rPr>
        <w:t>Note</w:t>
      </w:r>
      <w:proofErr w:type="gramStart"/>
      <w:r>
        <w:rPr>
          <w:b/>
          <w:szCs w:val="24"/>
        </w:rPr>
        <w:t>:-</w:t>
      </w:r>
      <w:proofErr w:type="gramEnd"/>
      <w:r>
        <w:rPr>
          <w:b/>
          <w:szCs w:val="24"/>
        </w:rPr>
        <w:t xml:space="preserve"> </w:t>
      </w:r>
      <w:r>
        <w:rPr>
          <w:sz w:val="28"/>
          <w:szCs w:val="28"/>
        </w:rPr>
        <w:t xml:space="preserve">If you are new to python, or even if you know the basics of python, it is advisable to go through the concepts of </w:t>
      </w:r>
      <w:r w:rsidRPr="009723C1">
        <w:rPr>
          <w:b/>
          <w:sz w:val="28"/>
          <w:szCs w:val="28"/>
        </w:rPr>
        <w:t>loops, dictionaries, lists and slicing</w:t>
      </w:r>
      <w:r>
        <w:rPr>
          <w:sz w:val="28"/>
          <w:szCs w:val="28"/>
        </w:rPr>
        <w:t xml:space="preserve"> in python. We will be using these concepts q</w:t>
      </w:r>
      <w:r w:rsidR="00BE39E6">
        <w:rPr>
          <w:sz w:val="28"/>
          <w:szCs w:val="28"/>
        </w:rPr>
        <w:t xml:space="preserve">uite thoroughly throughout these </w:t>
      </w:r>
      <w:r>
        <w:rPr>
          <w:sz w:val="28"/>
          <w:szCs w:val="28"/>
        </w:rPr>
        <w:t>internship tasks.</w:t>
      </w:r>
    </w:p>
    <w:p w:rsidR="006773DD" w:rsidRDefault="006773DD" w:rsidP="00347110">
      <w:pPr>
        <w:pStyle w:val="ContactInfo"/>
        <w:rPr>
          <w:szCs w:val="24"/>
        </w:rPr>
      </w:pPr>
    </w:p>
    <w:p w:rsidR="006773DD" w:rsidRDefault="006773DD" w:rsidP="00347110">
      <w:pPr>
        <w:pStyle w:val="ContactInfo"/>
        <w:rPr>
          <w:szCs w:val="24"/>
        </w:rPr>
      </w:pPr>
    </w:p>
    <w:p w:rsidR="006773DD" w:rsidRDefault="006773DD" w:rsidP="00347110">
      <w:pPr>
        <w:pStyle w:val="ContactInfo"/>
        <w:rPr>
          <w:szCs w:val="24"/>
        </w:rPr>
      </w:pPr>
    </w:p>
    <w:p w:rsidR="006773DD" w:rsidRDefault="006773DD" w:rsidP="00347110">
      <w:pPr>
        <w:pStyle w:val="ContactInfo"/>
        <w:rPr>
          <w:szCs w:val="24"/>
        </w:rPr>
      </w:pPr>
    </w:p>
    <w:p w:rsidR="00573D95" w:rsidRDefault="00573D95" w:rsidP="00347110">
      <w:pPr>
        <w:pStyle w:val="ContactInfo"/>
        <w:rPr>
          <w:szCs w:val="24"/>
        </w:rPr>
      </w:pPr>
    </w:p>
    <w:p w:rsidR="00573D95" w:rsidRDefault="00573D95" w:rsidP="00347110">
      <w:pPr>
        <w:pStyle w:val="ContactInfo"/>
        <w:rPr>
          <w:szCs w:val="24"/>
        </w:rPr>
      </w:pPr>
    </w:p>
    <w:p w:rsidR="00573D95" w:rsidRDefault="00573D95" w:rsidP="00347110">
      <w:pPr>
        <w:pStyle w:val="ContactInfo"/>
        <w:rPr>
          <w:szCs w:val="24"/>
        </w:rPr>
      </w:pPr>
    </w:p>
    <w:p w:rsidR="00573D95" w:rsidRDefault="00573D95" w:rsidP="00347110">
      <w:pPr>
        <w:pStyle w:val="ContactInfo"/>
        <w:rPr>
          <w:szCs w:val="24"/>
        </w:rPr>
      </w:pPr>
    </w:p>
    <w:p w:rsidR="00573D95" w:rsidRDefault="00573D95" w:rsidP="00347110">
      <w:pPr>
        <w:pStyle w:val="ContactInfo"/>
        <w:rPr>
          <w:szCs w:val="24"/>
        </w:rPr>
      </w:pPr>
    </w:p>
    <w:p w:rsidR="006773DD" w:rsidRPr="006773DD" w:rsidRDefault="006773DD" w:rsidP="00347110">
      <w:pPr>
        <w:pStyle w:val="ContactInfo"/>
        <w:rPr>
          <w:sz w:val="28"/>
          <w:szCs w:val="28"/>
        </w:rPr>
      </w:pPr>
      <w:r w:rsidRPr="006773DD">
        <w:rPr>
          <w:sz w:val="28"/>
          <w:szCs w:val="28"/>
        </w:rPr>
        <w:t>WARM REGARDS,</w:t>
      </w:r>
    </w:p>
    <w:p w:rsidR="006773DD" w:rsidRPr="006773DD" w:rsidRDefault="006773DD" w:rsidP="00347110">
      <w:pPr>
        <w:pStyle w:val="ContactInfo"/>
        <w:rPr>
          <w:b/>
          <w:bCs/>
          <w:sz w:val="28"/>
          <w:szCs w:val="28"/>
        </w:rPr>
      </w:pPr>
      <w:r w:rsidRPr="006773DD">
        <w:rPr>
          <w:b/>
          <w:bCs/>
          <w:sz w:val="28"/>
          <w:szCs w:val="28"/>
        </w:rPr>
        <w:t>SPECTRUM, CET-B</w:t>
      </w:r>
    </w:p>
    <w:sectPr w:rsidR="006773DD" w:rsidRPr="006773DD" w:rsidSect="00564809">
      <w:headerReference w:type="even" r:id="rId20"/>
      <w:headerReference w:type="default" r:id="rId21"/>
      <w:footerReference w:type="even" r:id="rId22"/>
      <w:footerReference w:type="default" r:id="rId23"/>
      <w:headerReference w:type="first" r:id="rId24"/>
      <w:footerReference w:type="first" r:id="rId25"/>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A7C" w:rsidRDefault="00E55A7C" w:rsidP="00D45945">
      <w:pPr>
        <w:spacing w:before="0" w:after="0" w:line="240" w:lineRule="auto"/>
      </w:pPr>
      <w:r>
        <w:separator/>
      </w:r>
    </w:p>
  </w:endnote>
  <w:endnote w:type="continuationSeparator" w:id="0">
    <w:p w:rsidR="00E55A7C" w:rsidRDefault="00E55A7C" w:rsidP="00D459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A7C" w:rsidRDefault="00E55A7C" w:rsidP="00D45945">
      <w:pPr>
        <w:spacing w:before="0" w:after="0" w:line="240" w:lineRule="auto"/>
      </w:pPr>
      <w:r>
        <w:separator/>
      </w:r>
    </w:p>
  </w:footnote>
  <w:footnote w:type="continuationSeparator" w:id="0">
    <w:p w:rsidR="00E55A7C" w:rsidRDefault="00E55A7C" w:rsidP="00D459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45" w:rsidRDefault="00A9425C">
    <w:pPr>
      <w:pStyle w:val="Header"/>
    </w:pPr>
    <w:r>
      <w:rPr>
        <w:noProof/>
        <w:color w:val="000000" w:themeColor="text1"/>
        <w:lang w:eastAsia="en-US"/>
      </w:rPr>
      <w:drawing>
        <wp:anchor distT="0" distB="0" distL="114300" distR="114300" simplePos="0" relativeHeight="251663360" behindDoc="0" locked="0" layoutInCell="1" allowOverlap="1">
          <wp:simplePos x="0" y="0"/>
          <wp:positionH relativeFrom="column">
            <wp:posOffset>4061460</wp:posOffset>
          </wp:positionH>
          <wp:positionV relativeFrom="paragraph">
            <wp:posOffset>-457200</wp:posOffset>
          </wp:positionV>
          <wp:extent cx="1424940" cy="1424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Project - Drawing 13987519175543625924 (1).png"/>
                  <pic:cNvPicPr/>
                </pic:nvPicPr>
                <pic:blipFill rotWithShape="1">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897" t="20769" r="27436" b="32564"/>
                  <a:stretch/>
                </pic:blipFill>
                <pic:spPr bwMode="auto">
                  <a:xfrm>
                    <a:off x="0" y="0"/>
                    <a:ext cx="1424940" cy="14249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A507E8" w:rsidRPr="00A507E8">
      <w:rPr>
        <w:rFonts w:ascii="Corbel" w:hAnsi="Corbel"/>
        <w:noProof/>
        <w:sz w:val="40"/>
        <w:lang w:eastAsia="en-US"/>
      </w:rPr>
      <w:pict>
        <v:group id="Group 3" o:spid="_x0000_s2055" style="position:absolute;left:0;text-align:left;margin-left:-12pt;margin-top:-97.5pt;width:644.55pt;height:963pt;z-index:-251651072;mso-width-percent:1053;mso-height-percent:1216;mso-position-horizontal-relative:page;mso-position-vertical-relative:page;mso-width-percent:1053;mso-height-percent:1216" coordsize="81855,1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">
          <v:shape id="Freeform: Shape 10" o:spid="_x0000_s2064" style="position:absolute;left:39200;width:40635;height:40101;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19660f" focusposition="1" focussize="" focus="100%" type="gradientRadial"/>
            <v:stroke joinstyle="miter"/>
            <v:formulas/>
            <v:path arrowok="t" o:connecttype="custom" o:connectlocs="2209188,3988366;2190197,3998591;2191335,3999079;2367090,3884555;2305689,3899175;2213588,3910871;2209203,3899175;2273527,3893327;2367090,3884555;2526804,3869250;2523053,3870309;2524976,3869935;1381029,3847273;1446083,3864087;1473861,3865548;1551341,3903562;1586427,3910871;1588622,3911603;1596661,3903562;1627361,3912334;1658062,3919643;1718553,3933712;1719462,3932802;1789634,3944498;1823257,3950346;1856882,3953270;1925591,3956194;2019153,3954731;2023214,3954731;2032311,3949614;2052778,3943035;2073610,3942670;2087864,3944496;2091701,3954731;2124411,3954731;2114178,3969351;2108330,3976662;2089325,3985434;2054239,3985434;2008920,3982510;1910972,3979586;1837876,3973738;1773552,3964966;1709228,3954731;1611280,3940111;1535261,3915258;1536140,3914619;1491404,3900638;1451931,3883094;1406613,3868473;1359831,3852391;1381029,3847273;2241586,3815929;2219250,3819338;2064777,3827138;2115639,3833384;2128797,3830460;2219436,3820226;2234351,3817325;2380373,3794745;2304508,3806325;2330541,3807068;2368003,3800124;2657311,3791364;2419365,3854734;2539778,3827903;1131773,3761746;1299892,3833384;1359831,3852391;1405150,3868472;1450470,3883092;1489941,3900636;1481169,3907947;1457779,3903560;1374451,3872859;1333517,3856776;1292583,3839232;1238492,3820226;1191711,3799758;1155164,3780751;1131773,3761746;1200484,3725197;1280888,3766133;1270656,3771981;1177093,3726658;1200484,3725197;903715,3625780;1003125,3681336;1023592,3704729;976810,3679874;941725,3657944;903715,3625780;1078035,3588265;1078048,3588681;1082986,3594658;1083529,3592153;3212997,3492295;3207688,3492737;3119974,3555604;3033720,3602388;2972320,3638937;2938696,3653557;2903611,3668178;2861214,3690108;2829052,3709114;2782271,3728121;2734029,3745665;2720871,3758822;2700404,3766133;2649238,3774905;2583451,3795373;2523513,3814378;2457727,3833385;2375860,3853853;2260369,3872859;2257445,3877245;2201917,3891129;2203355,3891866;2265021,3876447;2266217,3872859;2381709,3853853;2463576,3833385;2529361,3814378;2589300,3795373;2655086,3774905;2706253,3766133;2671615,3786917;2672628,3786601;2709177,3764670;2729644,3757361;2731007,3756983;2739876,3747126;2788120,3729582;2834901,3710577;2867064,3691570;2909458,3669640;2944544,3655020;2968604,3644560;2981093,3636013;3042493,3599464;3128745,3552680;706107,3472077;711657,3476838;713553,3477803;3222809,3433911;3222307,3434256;3222307,3434674;3224631,3435005;3225231,3434256;3254393,3412087;3245761,3418051;3244235,3419636;3250154,3415848;586740,3338447;641954,3403460;598175,3350921;3357901,3338404;3357770,3338450;3356803,3345075;3333413,3371391;3305636,3402092;3307310,3401707;3333413,3372852;3356803,3346536;3357901,3338404;729630,3305481;732525,3309007;732670,3308524;513385,3271973;551395,3296827;553261,3299025;570582,3302858;609870,3339225;663961,3383085;687352,3415249;700508,3431332;756061,3478116;739981,3491274;688245,3433785;685891,3434256;734850,3488658;739981,3491274;756063,3478116;894943,3587766;867168,3596538;877400,3603849;836467,3605310;810153,3587766;785301,3568761;723900,3517590;666885,3466420;614256,3415249;589405,3390396;566014,3364080;574785,3352384;604024,3378700;636186,3403553;675657,3445952;679012,3448830;636186,3403553;605485,3378700;576247,3352384;544085,3312909;513385,3271973;3733977,3039514;3733235,3039832;3717269,3078156;3718628,2856354;3679887,2912319;3660881,2947407;3641877,2979571;3596557,3039514;3557086,3099456;3522000,3147703;3519075,3149491;3516680,3153038;3520537,3150627;3555623,3102381;3595096,3042438;3640414,2982497;3659420,2950332;3678424,2915244;3717896,2858225;3869935,2836296;3850930,2893313;3817306,2954718;3783682,3017585;3752982,3057058;3773449,3016122;3790992,2975186;3804148,2953256;3821691,2924016;3837773,2894776;3869935,2836296;3775309,2710973;3739824,2773429;3739172,2774930;3774910,2712024;3794771,2569516;3752121,2686050;3662405,2869448;3649270,2890217;3649186,2890389;3618485,2943022;3587785,3000041;3552700,3043901;3523461,3093609;3350956,3288055;3293940,3336302;3288470,3340462;3286111,3342850;3262269,3362287;3242774,3384548;3171140,3438643;3159916,3445734;3129428,3470589;3125026,3473449;3118511,3479579;3061497,3517591;3004482,3552680;2997956,3555987;2959352,3581063;2947385,3587100;2935773,3595077;2896300,3617008;2859420,3631473;2777223,3672936;2584378,3744865;2449996,3779421;2558599,3758822;2579066,3754435;2644851,3731043;2685785,3717886;2751572,3684259;2826128,3657943;2873897,3639209;2894839,3627241;2913842,3621395;2940158,3606773;2947072,3601967;2965011,3584844;3004482,3561452;3049387,3539438;3065882,3529286;3122897,3491274;3147749,3467882;3175526,3450338;3247159,3396244;3298327,3347997;3355341,3299752;3527846,3105304;3551587,3064943;3552700,3061443;3590709,3002963;3602405,2985419;3617955,2963849;3622871,2954718;3653571,2902085;3713510,2777814;3771986,2644772;3789164,2590677;3954725,2440091;3950340,2443015;3950340,2443015;3968533,2353443;3968008,2356030;3972268,2361142;3985425,2375762;3994197,2369914;3994418,2368792;3988349,2372838;3973730,2359680;3955503,2187364;3954482,2187420;3952633,2187523;3953263,2194473;3951802,2231024;3945955,2252954;3910869,2308510;3902097,2356757;3893326,2372838;3878707,2443015;3862625,2498571;3845082,2552666;3834849,2595064;3823154,2638924;3832481,2624416;3840697,2593601;3848006,2549741;3865549,2495647;3881631,2440091;3896250,2369914;3905021,2353832;3913793,2305586;3948878,2250030;3925488,2362604;3907945,2456172;3868473,2576057;3860665,2588204;3857327,2606394;3846545,2637463;3805611,2726644;3786605,2773429;3774910,2798283;3760291,2824600;3720820,2894776;3678424,2963490;3624334,3055597;3564395,3146241;3524924,3197411;3482528,3247119;3467909,3267587;3451828,3288055;3426975,3308524;3386329,3353530;3387503,3358232;3345108,3402092;3299788,3434256;3263241,3463496;3228619,3488800;3234003,3488351;3272012,3460572;3308561,3431332;3353879,3399168;3396276,3355308;3394813,3349460;3435747,3304138;3460600,3283670;3476680,3263202;3491299,3242734;3533695,3193026;3573166,3141855;3633105,3051210;3687195,2959104;3729592,2890389;3769063,2820213;3783682,2793897;3795377,2769043;3814383,2722259;3855316,2633076;3871396,2573134;3910869,2453250;3928412,2359681;3951802,2247106;3957076,2227331;3953263,2226638;3954725,2190088;3986887,2156461;3969864,2227397;3969866,2227397;3986888,2156463;4000045,2141841;3991273,2160848;3989264,2200687;3988349,2238334;3973730,2283321;3973730,2288459;3991273,2238334;3994197,2160846;4001013,2146079;3937182,2078974;3927603,2101619;3924025,2134532;3919413,2119157;3917726,2121327;3922564,2137456;3919640,2160848;3925488,2179853;3930020,2179602;3926949,2169618;3929873,2146226;3937182,2078974;4059984,2039501;4062908,2040962;4061445,2102366;4062908,2144765;4058521,2222251;4054136,2266111;4040978,2330439;4036593,2384534;4014664,2483951;3994197,2570209;3957650,2586292;3960574,2577520;3966421,2516115;3988349,2451787;4005892,2441554;4005892,2441552;4024898,2330439;4035131,2277807;4043902,2223714;4051212,2172542;4054136,2124297;4055597,2083361;4058521,2061430;4059984,2039501;205897,1361617;206625,1361981;206694,1361777;294098,1152062;261936,1212004;235622,1233935;235559,1235335;233014,1291304;233088,1291170;235622,1235396;261936,1213465;294098,1153524;295194,1154254;295742,1153158;311640,1024867;291173,1039487;260474,1103815;267497,1109435;267726,1108448;261936,1103815;292636,1039487;310759,1026542;424208,941533;422361,943011;414523,973149;409589,988317;275093,1233935;256087,1293876;238544,1355281;200534,1483937;175683,1571658;163987,1637449;158140,1671074;153753,1704701;140597,1795346;136210,1850902;143521,1909383;146946,1877518;146444,1866984;152292,1805579;165449,1714935;175884,1702411;191037,1600996;190302,1583354;204744,1541947;213338,1507182;210769,1513178;201997,1510254;180068,1573121;181530,1608209;171296,1675461;169835,1687157;155216,1704701;159601,1671074;165449,1637449;177144,1571658;201997,1483937;240007,1355281;257550,1293876;276554,1233935;411050,988317;424208,941533;450524,795332;450522,795332;457831,801180;457831,801179;713949,587182;713668,587406;712815,588372;700875,600885;697856,605276;695884,607505;687352,619891;598176,725156;573323,754396;548471,785098;438577,906569;549932,783636;574784,752933;599637,723693;688813,618429;697856,605276;712815,588372;751059,486368;738441,490764;729057,494248;726824,497081;710743,511701;669809,538017;642033,568720;615719,599422;598176,615505;597581,614759;580998,634694;552856,669600;507537,719308;514846,728078;514986,727956;508999,720769;554317,671061;599637,615505;617180,599423;643495,568720;671270,538019;712204,511703;728285,497083;745828,490504;751366,488785;2868525,222225;2943081,255851;2975244,282167;2903611,247079;2868525,222225;2625847,115498;2684324,128655;2766191,169591;2625847,115498;1745778,105813;1715077,109650;1649290,118422;1584966,133042;1557190,141814;1525028,150586;1454651,164413;1441699,169593;1352523,200294;1264808,235383;1203408,263161;1162474,279243;1061601,326027;1013359,356730;966578,387431;892020,442988;821848,498544;754689,557135;760448,564335;774701,554558;786834,545514;830619,507316;900791,451760;975348,396203;1022129,365500;1070373,334799;1171244,288015;1210716,267547;1272117,239768;1359831,204680;1449007,173978;1486468,166620;1504563,160436;1750864,107297;2268593,74379;2299840,77486;2342236,92106;2310074,87720;2242826,74562;2268593,74379;2438723,62866;2498660,67251;2571756,96491;2481117,80410;2438723,62866;1949713,62500;1780862,71638;1663909,87719;1608357,102339;1560113,119883;1492865,128655;1238492,226610;1146392,267547;1118615,277780;1093763,290939;1046982,315792;973887,353804;918334,397665;757524,523397;723917,552622;691040,582644;691737,583340;438827,880127;387659,950304;364269,992703;340878,1032176;297021,1114049;249314,1189230;248778,1191536;232696,1235396;221001,1255864;218077,1258788;205104,1301918;201997,1327503;199073,1364053;178607,1423996;159601,1483937;139134,1571658;127439,1652069;120130,1732479;130363,1676923;131311,1672338;133286,1650606;144982,1570197;148644,1571418;148962,1570060;144983,1568734;165450,1481013;184454,1421070;204827,1361404;203460,1361129;206384,1324579;222464,1255864;234159,1235396;234552,1234328;250241,1191536;298483,1115511;342341,1033639;365731,994166;389122,951767;440290,881590;693200,584803;760448,523399;921258,397666;976810,353806;1049906,315794;1096687,290939;1121541,277782;1149316,267547;1241417,226610;1495790,128657;1563038,119885;1611280,102341;1666833,87720;1783786,71638;1952637,63048;2088355,67602;2155112,0;2223821,4385;2293992,11696;2340774,23392;2371475,38012;2409484,30701;2466498,43860;2501584,54094;2500123,55556;2498660,65790;2438723,61404;2418256,55556;2397789,51170;2358317,42397;2318846,33625;2277912,27777;2232594,27777;2196045,27777;2139031,27777;2136353,26922;2111254,39473;2120026,54094;2207740,71638;2168707,72319;2169365,72370;2210664,71638;2245750,76024;2312998,89182;2345160,93569;2399252,105265;2454804,116961;2508894,130118;2562986,146201;2589300,153510;2615615,162282;2615954,162592;2634824,165846;2680554,182841;2686942,192520;2688710,192985;2729644,209066;2764730,223686;2799816,239769;2826130,254389;2843673,263161;2862677,273395;2927001,309946;3008868,362578;3051264,391818;3052492,392695;3074158,405858;3899173,1957628;3898556,1969863;3915254,1972248;3931334,1983944;3938644,2023418;3966420,2070202;3978117,2071266;3978117,2059969;3990001,2026954;3989810,2020495;4001506,1981020;4017588,1981020;4042439,1964939;4045363,2029267;4038054,2059969;4029283,2089209;4024896,2137456;4023435,2162309;4020511,2187164;4014279,2191321;4014664,2193011;4020636,2189029;4023435,2165233;4024896,2140380;4029283,2092133;4038054,2062893;4045363,2032191;4057058,2040963;4055597,2062893;4052673,2084824;4051211,2125760;4048287,2174005;4040978,2225176;4032207,2279270;4021973,2331902;4002968,2443015;3985425,2453250;3963496,2517578;3957648,2578982;3954725,2587754;3929873,2655007;3922563,2660855;3891863,2732492;3924025,2660855;3931334,2655007;3884553,2788049;3859701,2801208;3854547,2811518;3855316,2812902;3861164,2801206;3886015,2788049;3868473,2837757;3836310,2896237;3820230,2925477;3802687,2954718;3789529,2976647;3770525,3019046;3750058,3059982;3717896,3103842;3685734,3144779;3687074,3142019;3650647,3191563;3571704,3277822;3556162,3301736;3571704,3279283;3650647,3193024;3590709,3283669;3559826,3316017;3535034,3334243;3533694,3336302;3518194,3348227;3517614,3352384;3448903,3422560;3375807,3489813;3372428,3492265;3348032,3523438;3289555,3567298;3234902,3608291;3234706,3608529;3289555,3568761;3348032,3524901;3299788,3573146;3260500,3598732;3233321,3610211;3232540,3611160;3203302,3630165;3192285,3635272;3164563,3657762;3137517,3676950;3096583,3703266;3083427,3704729;3068803,3711229;3066530,3712956;3084888,3706190;3098046,3704729;3045417,3744202;3011792,3761748;2978169,3777829;2954419,3781391;2950392,3783677;2839286,3831922;2833621,3833210;2799816,3855315;2818820,3861163;2748648,3891866;2754496,3871397;2731105,3880169;2709177,3887479;2663857,3902099;2657802,3894831;2636080,3899175;2609765,3905023;2555676,3918182;2553892,3919011;2605381,3906484;2631695,3900636;2653623,3896251;2662394,3903560;2707714,3888940;2729642,3881631;2753033,3872859;2747185,3893327;2685785,3922567;2682775,3921724;2640466,3938648;2605381,3948883;2552752,3962040;2531006,3960214;2485524,3969064;2484041,3972275;2362703,3995667;2334926,3988357;2311535,3988357;2270602,4001515;2234055,4004439;2197506,4005901;2193536,4004200;2160229,4010105;2120026,4002977;2121488,4001515;2128797,3991281;2095174,3986895;2111254,3978123;2159498,3976660;2206279,3975199;2273526,3976660;2320307,3972275;2408022,3953268;2466498,3940111;2510355,3938648;2513407,3937232;2470885,3938650;2412408,3951807;2324693,3970814;2277912,3975199;2210664,3973738;2163883,3975199;2115639,3976662;2117102,3970814;2127335,3956194;2577603,3881631;2883144,3766133;2963548,3723734;3008868,3700342;3055649,3675488;3143364,3622856;3213536,3568761;3345108,3466420;3381655,3437180;3416741,3406479;3469370,3358232;3491299,3321682;3522798,3292806;3523051,3290992;3492762,3318758;3470832,3355308;3418204,3403555;3383118,3434256;3346571,3463496;3214999,3565837;3144827,3619932;3057112,3672564;3010331,3697418;2965011,3720810;2884606,3763209;2579066,3878707;2128797,3953270;2095174,3953270;2090787,3941574;2055702,3940111;2023540,3953270;1929977,3954731;1861268,3951807;1827643,3948883;1794020,3943035;1814275,3921430;1810100,3922567;1734637,3908592;1731157,3909410;1586429,3883094;1529413,3871397;1479708,3862625;1419771,3834846;1345212,3807069;1267732,3776366;1280888,3766133;1334980,3776366;1358370,3796834;1438775,3820226;1598124,3861163;1637595,3868473;1679991,3875783;1726772,3886018;1778325,3897166;1782323,3896251;1830567,3903562;1832028,3900638;1902200,3903562;1913895,3905023;2022077,3905023;2101020,3907947;2194582,3900638;2206278,3900638;2210664,3912334;2302764,3900638;2364164,3886018;2399250,3880169;2421180,3877245;2469422,3865549;2508894,3856777;2548365,3846543;2620767,3834011;2630234,3830461;2554214,3843619;2514742,3853853;2475271,3862625;2427027,3874321;2405099,3877245;2370013,3883094;2274988,3891866;2210664,3897714;2198969,3897714;2105407,3905023;2026463,3902099;1918282,3902099;1906587,3900638;1861268,3881631;1836415,3897714;1836352,3897839;1856882,3884555;1902202,3903560;1832030,3900636;1832582,3900278;1786710,3893327;1732620,3881631;1685839,3871397;1643442,3864087;1603972,3856777;1444622,3815841;1364218,3792449;1340827,3771981;1286736,3761746;1206331,3720810;1182941,3722273;1099611,3679874;1084992,3653557;1087916,3652096;1139084,3679874;1190250,3707653;1204869,3698880;1144931,3659406;1095226,3637476;1026516,3598001;968039,3559989;875939,3520516;840853,3491275;848162,3488351;883248,3498585;810153,3422560;769219,3388935;731209,3355308;682967,3315834;612795,3238347;607980,3223299;593790,3209107;545547,3156475;539700,3130159;520694,3103842;518430,3100292;495841,3084836;451983,3021970;427132,2963490;424208,2963490;390585,2899161;358422,2834833;324798,2760271;294098,2684247;324798,2735416;355499,2799745;365731,2834833;369961,2841036;364755,2813967;351180,2789327;329081,2739633;302868,2695941;270706,2608221;243152,2518298;234104,2492085;194696,2334774;177268,2220575;177144,2223714;178607,2247106;185915,2301201;194687,2356757;180068,2308510;169835,2247106;158140,2247106;150829,2191549;140597,2156461;131825,2122836;106972,2096520;99663,2096520;92353,2059969;89429,2013184;95277,1947395;98201,1924003;103180,1907958;100759,1871370;104048,1817275;109896,1806311;109896,1799731;98201,1821662;87968,1807042;68962,1780726;65491,1759892;64577,1761719;58730,1820199;54343,1878680;49958,1924003;49958,2017570;51419,2065817;54343,2114062;41187,2159385;38263,2159385;29491,2071665;29491,1981020;36800,1910844;49952,1923995;38263,1909383;35339,1856750;38263,1776339;39724,1754410;44111,1717859;61654,1652069;70394,1608364;67501,1597974;57267,1656454;39724,1722246;35339,1758795;33876,1780726;30953,1861136;33876,1913768;26568,1983944;26568,2074589;35339,2162309;38263,2162309;57267,2245644;67501,2314358;89429,2384534;123967,2535441;126981,2564362;133288,2564362;165450,2641848;177145,2681323;155216,2647696;131825,2595064;130364,2609684;117645,2570255;108435,2571671;98201,2538046;63115,2457635;41187,2385997;39724,2326054;29491,2255878;22181,2185701;6101,2134532;16334,1862598;26568,1792422;17796,1754410;35339,1649145;39724,1624290;51419,1539494;82120,1478089;74810,1561425;82117,1547141;86505,1512995;87968,1475165;101124,1426918;121591,1353818;146444,1279256;148306,1277161;159602,1217852;175683,1175453;194688,1140365;232698,1067264;263397,1001475;307255,916678;339417,880127;365731,828958;387661,796794;411051,785098;416899,776326;440290,729541;485608,676909;486842,698907;483536,708154;530927,659365;554317,628663;585018,599423;587664,602363;586481,600885;624490,562872;662500,527784;703434,483924;760448,441525;821848,396203;858559,370590;883248,347956;927105,321640;973887,296787;980080,293602;995999,277964;1022131,258775;1050821,244155;1071117,239482;1074758,236844;1472398,76023;1487152,72815;1527951,58479;1556093,52813;1570767,52689;1576194,51170;1909510,7309;2004169,6944;2105407,8771;2107291,10184;2156574,4385;2201893,11695;2247213,20467;2270594,25782;2245750,19005;2200430,10233;2155112,2924;215511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63" style="position:absolute;left:42280;top:4402;width:32260;height:3183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3918,3166477;1738841,3174596;1739744,3174983;1879280,3084059;1830533,3095666;1757412,3104952;1753930,3095666;1804999,3091023;1879280,3084059;2006079,3071908;2003103,3072749;2004629,3072452;1096426,3054460;1148074,3067809;1170127,3068969;1231641,3099149;1259496,3104952;1261238,3105533;1267621,3099149;1291994,3106113;1316368,3111916;1364392,3123086;1365115,3122364;1420826,3131649;1447520,3136292;1474215,3138614;1528765,3140935;1603046,3139774;1606270,3139774;1613492,3135711;1629741,3130488;1646280,3130198;1657597,3131648;1660643,3139774;1686612,3139774;1678488,3151381;1673845,3157186;1658757,3164150;1630901,3164150;1594922,3161828;1517158,3159507;1459126,3154864;1408058,3147900;1356990,3139774;1279228,3128167;1218874,3108435;1219572,3107928;1184055,3096828;1152717,3082899;1116738,3071292;1079597,3058523;1096426,3054460;1779639,3029575;1761907,3032281;1639268,3038474;1679648,3043433;1690094,3041111;1762054,3032987;1773896,3030684;1889826,3012757;1829594,3021950;1850263,3022540;1880005,3017027;2109692,3010072;1920781,3060384;2016380,3039081;898537,2986558;1032010,3043433;1079597,3058523;1115577,3071290;1151557,3082898;1182894,3096826;1175930,3102631;1157360,3099148;1091204,3074773;1058706,3062004;1026208,3048076;983263,3032987;946123,3016737;917108,3001646;898537,2986558;953088,2957540;1016923,2990040;1008799,2994683;934518,2958700;953088,2957540;717477,2878610;796401,2922718;812650,2941290;775509,2921557;747654,2904146;717477,2878610;855873,2848826;855884,2849156;859804,2853900;860235,2851913;2550862,2772632;2546648,2772983;2477009,2822895;2408531,2860039;2359784,2889056;2333090,2900664;2305234,2912271;2271575,2929682;2246041,2944771;2208900,2959861;2170600,2973790;2160153,2984236;2143905,2990040;2103283,2997005;2051053,3013255;2003468,3028344;1951238,3043434;1886242,3059684;1794552,3074773;1792231,3078256;1748145,3089278;1749288,3089863;1798245,3077622;1799195,3074773;1890886,3059684;1955882,3043434;2008110,3028344;2055697,3013255;2107925,2997005;2148548,2990040;2121049,3006542;2121853,3006291;2150870,2988879;2167119,2983076;2168201,2982776;2175242,2974950;2213544,2961022;2250685,2945933;2276219,2930843;2309877,2913432;2337732,2901825;2356834,2893520;2366749,2886735;2415496,2857717;2483973,2820574;560593,2756581;564999,2760361;566503,2761127;2558651,2726280;2558254,2726554;2558254,2726886;2560099,2727149;2560575,2726554;2583726,2708954;2576874,2713688;2575663,2714947;2580362,2711939;465825,2650488;509657,2702100;474903,2660392;2665904,2650454;2665801,2650491;2665033,2655750;2646463,2676643;2624410,2701018;2625739,2700711;2646463,2677803;2665033,2656910;2665904,2650454;579268,2624317;581566,2627114;581682,2626731;407587,2597712;437763,2617445;439245,2619191;452996,2622233;484188,2651106;527132,2685928;545702,2711464;556148,2724233;600252,2761376;587485,2771822;546412,2726180;544542,2726554;544542,2726554;583412,2769745;587485,2771822;600253,2761376;710513,2848430;688462,2855395;696586,2861199;664088,2862359;643196,2848430;623466,2833341;574719,2792715;529453,2752090;487670,2711464;467940,2691732;449370,2670839;456334,2661553;479546,2682446;505081,2702178;536417,2735840;539081,2738125;505081,2702178;480706,2682446;457494,2661553;431960,2630213;407587,2597712;2964478,2413157;2963890,2413409;2951212,2443836;2952293,2267741;2921535,2312173;2906446,2340030;2891359,2365566;2855378,2413157;2824041,2460746;2796186,2499051;2793862,2500471;2791961,2503287;2795025,2501372;2822880,2463069;2854218,2415478;2890197,2367889;2905286,2342353;2920374,2314496;2951712,2269226;3044998,2263712;3035278,2285477;3014387,2327263;3035278,2285477;3044998,2263712;3072419,2251816;3057330,2297084;3030636,2345835;3003940,2395747;2979567,2427086;2995816,2394585;3009744,2362085;3020189,2344675;3034117,2321460;3046884,2298245;3072419,2251816;2997293,2152319;2969121,2201904;2968603,2203096;2996976,2153153;3012744,2040012;2978884,2132532;2907656,2278137;2897227,2294626;2897161,2294763;2872787,2336549;2848414,2381818;2820559,2416640;2797346,2456105;2660390,2610481;2615125,2648786;2610782,2652087;2608908,2653984;2589981,2669416;2574503,2687089;2517631,2730037;2508720,2735666;2484515,2755400;2481019,2757670;2475848,2762537;2430583,2792716;2385318,2820574;2380138,2823200;2349488,2843108;2339986,2847901;2330768,2854234;2299430,2871646;2270152,2883129;2204891,2916049;2051789,2973155;1945100,3000590;2031323,2984236;2047572,2980753;2099800,2962182;2132298,2951736;2184528,2925038;2243720,2904145;2281644,2889272;2298270,2879770;2313357,2875129;2334250,2863520;2339739,2859705;2353981,2846110;2385318,2827538;2420969,2810061;2434065,2802001;2479330,2771822;2499061,2753250;2521113,2739322;2577984,2696375;2618607,2658070;2663872,2619767;2800827,2465389;2819675,2433346;2820559,2430567;2850736,2384138;2860021,2370209;2872367,2353084;2876270,2345835;2900642,2304048;2948229,2205386;2994655,2099760;3008293,2056812;3139735,1937258;3136253,1939579;3136253,1939579;3150698,1868466;3150281,1870519;3153662,1874578;3164109,1886186;3171072,1881543;3171248,1880652;3166430,1883864;3154823,1873417;3140352,1736610;3139542,1736656;3138074,1736737;3138575,1742255;3137414,1771274;3132772,1788684;3104917,1832792;3097953,1871097;3090989,1883864;3079382,1939579;3066615,1983687;3052687,2026635;3044563,2060295;3035278,2095117;3042683,2083597;3049206,2059134;3055008,2024312;3068936,1981365;3081704,1937258;3093310,1881543;3100274,1868774;3107238,1830471;3135093,1786363;3116523,1875738;3102595,1950025;3071257,2045205;3065058,2054849;3062407,2069291;3053848,2093957;3021350,2164761;3006261,2201904;2996976,2221637;2985370,2242530;2954033,2298245;2920374,2352799;2877431,2425926;2829844,2497891;2798507,2538516;2764848,2577981;2753242,2594231;2740475,2610481;2720744,2626731;2688474,2662464;2689406,2666196;2655748,2701018;2619767,2726554;2590752,2749769;2563265,2769858;2567539,2769502;2597716,2747447;2626732,2724233;2662712,2698697;2696371,2663875;2695210,2659232;2727708,2623250;2747439,2607000;2760206,2590749;2771812,2574499;2805471,2535034;2836808,2494408;2884395,2422443;2927338,2349317;2960997,2294763;2992334,2239048;3003940,2218154;3013225,2198423;3028314,2161279;3060812,2090474;3073579,2042885;3104917,1947705;3118844,1873418;3137414,1784041;3141601,1768342;3138575,1767791;3139735,1738773;3165269,1712076;3151753,1768394;3151754,1768394;3165270,1712077;3175715,1700469;3168751,1715559;3168751,1715559;3167155,1747188;3166430,1777077;3154823,1812793;3154823,1816873;3168751,1777077;3171072,1715558;3176484,1703833;3125807,1650557;3118201,1668536;3115362,1694666;3111700,1682459;3110361,1684182;3114202,1696987;3111880,1715559;3116523,1730648;3120121,1730448;3117683,1722522;3120004,1703950;3125807,1650557;3223302,1619218;3225623,1620378;3224462,1669128;3225623,1702790;3222141,1764308;3218659,1799130;3208213,1850202;3204732,1893150;3187321,1972080;3171072,2040562;3142057,2053331;3144378,2046366;3149021,1997616;3166430,1946544;3180358,1938419;3180358,1938418;3195447,1850202;3203570,1808416;3210534,1765470;3216338,1724844;3218659,1686540;3219819,1654040;3222141,1636628;3223302,1619218;163466,1081027;164043,1081315;164098,1081153;233491,914655;207956,962245;187065,979656;187015,980767;184995,1025203;185052,1025097;187065,980816;207956,963405;233491,915815;234361,916395;234796,915525;247417,813671;231168,825278;206795,876351;212371,880812;212553,880028;207956,876351;232329,825278;246718,815001;336787,747510;335321,748684;329098,772611;325181,784653;218402,979656;203313,1027245;189385,1075996;159208,1178140;139478,1247784;130193,1300018;125550,1326714;122068,1353411;111623,1425376;108140,1469484;113944,1515913;116664,1490615;116265,1482252;120908,1433501;131353,1361536;139638,1351593;151668,1271077;151084,1257070;162551,1224197;169373,1196595;167333,1201355;160370,1199033;142959,1248945;144121,1276803;135995,1330197;134835,1339482;123229,1353411;126710,1326714;131353,1300018;140638,1247784;160370,1178140;190546,1075996;204474,1027245;219562,979656;326341,784653;336787,747510;357680,631437;357679,631437;363481,636080;363481,636079;566818,466181;566595,466359;565919,467123;556438,477059;554041,480547;552476,482315;545702,492150;474904,575722;455172,598937;435442,623311;348231,719710;436602,622151;456332,597775;476064,574561;546862,490988;554041,480547;565919,467123;596281,386141;586263,389631;578813,392397;577040,394647;564273,406254;531775,427147;509723,451523;488832,475898;474904,488667;474430,488074;461266,503902;438923,531614;402944,571079;408747,578042;408858,577945;404104,572239;440083,532774;476064,488667;489992,475899;510883,451523;532935,427149;565433,406255;578200,394648;592128,389425;596524,388060;2277379,176431;2336571,203127;2362105,224020;2305234,196163;2277379,176431;2084712,91697;2131138,102143;2196134,134643;2084712,91697;1386008,84008;1361634,87054;1309404,94019;1258336,105626;1236284,112590;1210750,119555;1154876,130532;1144593,134645;1073795,159019;1004156,186877;955409,208931;922911,221699;842826,258842;804526,283218;767385,307593;708192,351701;652481,395808;599163,442325;603734,448042;615051,440279;624682,433099;659445,402773;715156,358665;774348,314557;811489,290181;849790,265807;929874,228663;961212,212413;1009959,190358;1079597,162501;1150396,138126;1180136,132284;1194503,127374;1390046,85186;1801080,59052;1825889,61518;1859548,73125;1834014,69644;1780624,59197;1801080,59052;1936150,49911;1983736,53392;2041768,76607;1969808,63840;1936150,49911;1547916,49621;1413862,56875;1321011,69643;1276906,81250;1238604,95179;1185215,102143;983263,179913;910144,212413;888091,220537;868361,230985;831220,250716;773188,280895;729084,315717;601413,415540;574732,438743;548630,462577;549184,463131;348393,698758;307770,754473;289200,788135;270630,819474;235811,884475;197935,944163;197510,945994;184742,980816;175457,997066;173136,999388;162836,1033630;160370,1053943;158048,1082960;141799,1130551;126710,1178140;110461,1247784;101176,1311625;95374,1375464;103498,1331357;104251,1327717;105819,1310464;115104,1246624;118011,1247594;118264,1246516;115105,1245463;131354,1175819;146442,1128228;162616,1080857;161531,1080639;163852,1051621;176618,997066;185904,980816;186216,979968;198671,945994;236972,885636;271791,820635;290361,789296;308932,755635;349555,699920;550345,464292;603734,415541;731405,315719;775509,280897;833541,250718;870682,230985;890413,220539;912465,212413;985586,179913;1187537,102144;1240927,95180;1279228,81251;1323332,69644;1416183,56875;1550238,50056;1657986,53671;1710986,0;1765536,3482;1821246,9286;1858387,18572;1882761,30179;1912938,24375;1958202,34822;1986057,42946;1984897,44108;1983736,52232;1936150,48751;1919901,44108;1903652,40625;1872314,33661;1840978,26696;1808480,22053;1772501,22053;1743484,22053;1698220,22053;1696093,21374;1676167,31339;1683131,42946;1752769,56875;1721780,57416;1722302,57456;1755090,56875;1782946,60358;1836335,70804;1861869,74287;1904814,83573;1948918,92858;1991861,103304;2034805,116073;2055697,121876;2076589,128840;2076858,129087;2091840,131670;2128145,145163;2133217,152847;2134621,153216;2167119,165984;2194974,177591;2222829,190360;2243721,201967;2257649,208931;2272736,217056;2323804,246075;2388800,287861;2422460,311076;2423433,311771;2440635,322222;3095631,1554217;3095140,1563930;3108398,1565824;3121164,1575110;3126968,1606449;3149020,1643592;3158306,1644437;3158306,1635468;3167741,1609257;3167590,1604129;3176875,1572789;3189643,1572789;3209373,1560021;3211694,1611093;3205892,1635468;3198928,1658683;3195445,1696987;3194285,1716719;3191964,1736452;3187014,1739752;3187321,1741094;3192063,1737933;3194285,1719040;3195445,1699309;3198928,1661004;3205892,1637789;3211694,1613415;3220979,1620379;3219819,1637789;3217498,1655201;3216337,1687701;3214016,1726005;3208213,1766631;3201249,1809577;3193124,1851364;3178036,1939579;3164109,1947705;3146698,1998777;3142056,2047528;3139735,2054492;3120004,2107886;3114200,2112529;3089828,2169404;3115362,2112529;3121164,2107886;3084024,2213511;3064293,2223959;3060202,2232144;3060812,2233243;3065455,2223957;3085185,2213511;3071257,2252976;3045723,2299405;3032957,2322620;3019029,2345835;3008583,2363245;2993495,2396907;2977246,2429407;2951712,2464229;2926178,2496730;2927242,2494538;2898321,2533873;2835647,2602357;2823307,2621343;2835647,2603517;2898321,2535033;2850736,2606998;2826216,2632679;2806532,2647150;2805470,2648786;2793164,2658253;2792703,2661553;2738153,2717268;2680121,2770662;2677436,2772609;2658069,2797358;2611643,2832180;2568252,2864725;2568097,2864914;2611643,2833341;2658069,2798519;2619767,2836823;2588576,2857136;2566998,2866250;2566378,2867003;2543165,2882092;2534417,2886146;2512410,2904001;2490937,2919235;2458439,2940128;2447994,2941290;2436382,2946451;2434578,2947820;2449154,2942450;2459600,2941290;2417817,2972629;2391122,2986559;2364428,2999326;2345572,3002155;2342375,3003969;2254166,3042273;2249668,3043295;2222829,3060844;2237917,3065487;2182206,3089863;2186849,3073613;2168279,3080577;2150870,3086380;2114889,3097988;2110082,3092218;2092836,3095666;2071945,3100309;2029002,3110756;2027586,3111414;2068463,3101469;2089355,3096826;2106764,3093345;2113728,3099148;2149708,3087541;2167117,3081737;2185688,3074773;2181045,3091023;2132298,3114238;2129909,3113569;2096319,3127005;2068463,3135131;2026680,3145577;2009416,3144127;1973307,3151153;1972130,3153703;1875797,3172274;1853744,3166470;1835174,3166470;1802676,3176917;1773661,3179239;1744644,3180399;1741492,3179049;1715049,3183737;1683131,3178077;1684292,3176917;1690094,3168792;1663400,3165310;1676167,3158346;1714469,3157184;1751609,3156024;1804997,3157184;1842138,3153703;1911776,3138613;1958202,3128167;1993021,3127005;1995444,3125881;1961684,3127007;1915259,3137453;1845620,3152543;1808480,3156024;1755090,3154864;1717950,3156024;1679648,3157186;1680809,3152543;1688933,3140935;2046411,3081737;2288985,2990040;2352820,2956379;2388800,2937807;2425941,2918075;2495579,2876289;2551290,2833341;2655748,2752090;2684763,2728876;2712619,2704501;2754402,2666196;2771812,2637178;2796820,2614253;2797021,2612812;2772973,2634857;2755563,2663875;2713780,2702179;2685924,2726554;2656909,2749769;2552451,2831020;2496741,2873967;2427102,2915754;2389962,2935485;2353981,2954057;2290147,2987719;2047572,3079416;1690094,3138614;1663400,3138614;1659918,3129328;1632062,3128167;1606528,3138614;1532247,3139774;1477698,3137453;1451002,3135131;1424308,3130488;1440388,3113335;1437075,3114238;1377162,3103142;1374400,3103792;1259497,3082899;1214232,3073613;1174770,3066649;1127184,3044594;1067991,3022541;1006477,2998165;1016923,2990040;1059867,2998165;1078437,3014415;1142272,3032987;1268782,3065487;1300119,3071292;1333778,3077095;1370919,3085220;1411848,3094071;1415022,3093345;1453324,3099149;1454484,3096828;1510194,3099149;1519480,3100309;1605367,3100309;1668042,3102631;1742323,3096828;1751608,3096828;1755090,3106113;1828210,3096828;1876957,3085220;1904812,3080577;1922223,3078256;1960523,3068970;1991861,3062006;2023198,3053880;2080679,3043931;2088195,3041113;2027842,3051558;1996504,3059684;1965167,3066649;1926865,3075934;1909456,3078256;1881601,3082899;1806159,3089863;1755090,3094506;1745805,3094506;1671524,3100309;1608850,3097988;1522962,3097988;1513677,3096828;1477698,3081737;1457966,3094506;1457916,3094606;1474215,3084059;1510196,3099148;1454485,3096826;1454924,3096542;1418504,3091023;1375561,3081737;1338421,3073613;1304762,3067809;1273425,3062006;1146914,3029505;1083080,3010934;1064510,2994683;1021565,2986558;957731,2954057;939160,2955219;873003,2921557;861397,2900664;863718,2899503;904341,2921557;944963,2943611;956569,2936647;908984,2905307;869522,2887896;814971,2856556;768545,2826377;695426,2795038;667570,2771823;673373,2769502;701228,2777626;643196,2717268;610698,2690572;580522,2663875;542221,2632536;486510,2571016;482688,2559069;471421,2547802;433121,2506015;428478,2485122;413389,2464229;411592,2461410;393658,2449139;358839,2399228;339108,2352799;336787,2352799;310093,2301727;284559,2250655;257863,2191458;233491,2131100;257863,2171725;282237,2222797;290361,2250655;293718,2255579;289586,2234090;278807,2214528;261263,2175071;240453,2140385;214919,2070741;193045,1999355;185860,1978537;154573,1853644;140737,1762978;140638,1765470;141799,1784041;147602,1826989;154566,1871097;142959,1832792;134835,1784041;125550,1784041;119746,1739934;111623,1712076;104659,1685380;84927,1664487;79125,1664487;73321,1635468;71000,1598325;75642,1546092;77963,1527521;81916,1514782;79995,1485734;82606,1442787;87249,1434082;87249,1428858;77963,1446270;69840,1434662;54751,1413769;51994,1397229;51269,1398679;46627,1445108;43144,1491537;39663,1527521;39663,1601806;40823,1640111;43144,1678414;32699,1714398;30378,1714398;23414,1644754;23414,1572789;29216,1517073;39658,1527515;30378,1515913;28056,1474127;30378,1410286;31538,1392876;35020,1363857;48948,1311625;55887,1276926;53591,1268677;45465,1315106;31538,1367340;28056,1396358;26895,1413769;24574,1477609;26895,1519395;21093,1575110;21093,1647075;28056,1716719;30378,1716719;45465,1782881;53591,1837435;71000,1893150;98420,2012959;100813,2035920;105820,2035920;131354,2097438;140639,2128779;123229,2102081;104659,2060295;103499,2071902;93401,2040599;86088,2041723;77963,2015027;50108,1951186;32699,1894311;31538,1846721;23414,1791006;17610,1735291;4844,1694666;12967,1478770;21093,1423055;14129,1392876;28056,1309303;31538,1289570;40823,1222248;65197,1173497;59393,1239660;65195,1228319;68678,1201210;69840,1171176;80285,1132871;96534,1074835;116265,1015638;117743,1013975;126712,966887;139478,933226;154567,905368;184744,847332;209116,795099;243936,727777;269470,698758;290361,658133;307772,632597;326342,623311;330984,616347;349555,579204;385534,537417;386514,554883;383889,562223;421513,523489;440083,499114;464457,475899;466557,478233;465619,477059;495795,446880;525972,419023;558470,384201;603734,350539;652481,314557;681627,294222;701228,276253;736047,255359;773188,235628;778105,233099;790743,220684;811490,205449;834268,193841;850381,190132;853272,188037;1168966,60357;1180678,57810;1213070,46428;1235413,41930;1247063,41831;1251372,40625;1515998,5803;1591149,5513;1671524,6963;1673021,8086;1712147,3482;1748127,9285;1784107,16249;1802670,20469;1782946,15089;1746965,8125;1710986,2321;17109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2062" style="position:absolute;left:44365;top:29718;width:6875;height:6787;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373793,675064;370580,676795;370772,676877;400510,657493;390121,659968;374537,661947;373795,659968;384679,658978;400510,657493;427533,654903;426898,655082;427224,655018;233669,651183;244676,654029;249376,654276;262486,660710;268422,661947;268793,662071;270154,660710;275348,662195;280543,663432;290778,665813;290931,665659;302804,667639;308494,668629;314183,669124;325808,669619;341639,669371;342326,669371;343865,668505;347328,667391;350853,667330;353265,667639;353914,669371;359449,669371;357717,671846;356728,673083;353512,674568;347575,674568;339908,674073;323335,673578;310967,672588;300083,671103;289200,669371;272627,666896;259765,662690;259914,662582;252344,660215;245666,657246;237998,654771;230082,652049;233669,651183;379275,645878;375495,646455;349359,647775;357964,648832;360191,648337;375527,646605;378050,646114;402757,642292;389921,644252;394326,644378;400664,643202;449615,641720;409355,652446;429728,647904;191495,636707;219941,648832;230082,652049;237750,654771;245418,657245;252097,660215;250613,661452;246655,660710;232556,655513;225630,652791;218704,649822;209552,646605;201636,643141;195453,639923;191495,636707;203121,630520;216725,637449;214994,638439;199163,630768;203121,630520;152908,613693;169728,623097;173191,627056;165276,622849;159339,619137;152908,613693;182403,607344;182405,607414;183240,608426;183332,608002;543636,591100;542738,591175;527897,601815;513303,609734;502914,615920;497225,618395;491288,620869;484115,624581;478673,627798;470758,631015;462595,633985;460369,636212;456906,637449;448249,638934;437118,642398;426976,645615;415845,648832;401993,652297;382453,655513;381958,656256;372563,658606;372806,658730;383240,656121;383442,655513;402983,652297;416835,648832;427966,645615;438107,642398;449238,638934;457896,637449;452035,640967;452206,640914;458390,637202;461853,635964;462084,635901;463585,634232;471748,631263;479663,628046;485105,624829;492278,621117;498214,618642;502285,616872;504398,615425;514787,609239;529381,601320;119473,587678;120412,588484;120733,588647;545297,581218;545212,581276;545212,581347;545605,581403;545706,581276;550641,577524;549180,578533;548922,578802;549923,578161;99276,565060;108618,576064;101211,567171;568154,565052;568132,565060;567968,566182;564011,570636;559311,575832;559594,575767;564011,570883;567968,566429;568154,565052;123453,559480;123943,560077;123967,559995;86864,553808;93296,558015;93611,558387;96542,559036;103189,565191;112342,572615;116299,578059;118525,580781;127925,588700;125204,590927;116451,581197;116052,581276;124336,590484;125204,590927;127925,588700;151424,607259;146724,608744;148455,609981;141530,610229;137077,607259;132872,604042;122483,595381;112836,586720;103932,578059;99727,573853;95769,569398;97253,567419;102200,571873;107642,576080;114321,583256;114888,583743;107642,576080;102448,571873;97500,567419;92059,560737;86864,553808;631786,514463;631660,514517;628959,521003;629189,483462;622634,492934;619418,498873;616203,504317;608534,514463;601856,524609;595919,532775;595424,533077;595019,533678;595672,533270;601608,525104;608287,514958;615955,504812;619171,499368;622386,493429;629065,483778;654790,480067;651574,489717;645885,500110;640196,510751;635001,517432;638464,510504;641433,503575;643659,499863;646627,494914;649348,489965;654790,480067;638779,458855;632775,469426;632665,469680;638712,459033;642072,434912;634856,454636;619676,485678;617453,489193;617439,489222;612245,498131;607050,507782;601114,515205;596167,523619;566979,556531;557332,564697;556406,565401;556007,565805;551973,569095;548675,572863;536554,582019;534655,583219;529497,587426;528752,587910;527649,588948;518003,595381;508356,601320;507252,601880;500720,606125;498695,607146;496730,608497;490052,612209;483811,614657;469904,621675;437275,633849;414537,639698;432913,636212;436376,635469;447507,631510;454433,629283;465564,623591;478179,619137;486261,615966;489804,613941;493020,612951;497472,610476;498642,609663;501677,606765;508356,602805;515954,599079;518745,597361;528392,590927;532597,586968;537296,583998;549417,574842;558074,566676;567721,558510;596909,525598;600925,518767;601114,518175;607545,508276;609524,505307;612155,501656;612987,500110;618181,491202;628323,470168;638217,447650;641123,438494;669136,413006;668394,413500;668394,413500;671473,398340;671384,398778;672104,399643;674331,402117;675815,401128;675852,400938;674825,401623;672352,399395;669268,370229;669095,370239;668782,370256;668889,371433;668642,377619;667652,381331;661716,390734;660232,398901;658747,401623;656274,413500;653553,422904;650585,432060;648853,439236;646874,446660;648453,444204;649843,438988;651079,431565;654048,422409;656769,413006;659242,401128;660726,398405;662210,390240;668147,380836;664189,399890;661221,415727;654542,436019;653221,438075;652656,441154;650832,446412;643906,461507;640690,469426;638712,473633;636238,478087;629560,489965;622386,501595;613234,517185;603093,532527;596414,541188;589241,549602;586767,553066;584046,556531;579841,559995;572964,567613;573163,568409;565989,575832;558321,581276;552138,586225;546280,590508;547191,590432;553622,585731;559806,580781;567474,575337;574647,567914;574400,566924;581325,559253;585531,555788;588251,552324;590725,548860;597898,540446;604577,531785;614718,516443;623870,500853;631044,489222;637722,477344;640196,472890;642175,468684;645390,460765;652316,445670;655037,435524;661716,415233;664684,399396;668642,380341;669534,376994;668889,376877;669136,370691;674578,364999;671698,377005;671698,377005;674578,364999;676804,362524;675320,365741;674980,372484;674825,378857;672352,386471;672352,387341;675320,378857;675815,365741;676968,363242;666168,351884;664547,355716;663942,361287;663161,358685;662876,359052;663695,361782;663200,365741;664189,368958;664956,368916;664436,367226;664931,363267;666168,351884;686946,345202;687441,345450;687193,355843;687441,363019;686698,376134;685956,383558;683730,394446;682988,403602;679278,420429;675815,435029;669631,437751;670126,436267;671115,425873;674825,414985;677794,413253;677794,413253;681009,394446;682741,385538;684225,376382;685462,367721;685956,359555;686204,352626;686698,348914;686946,345202;34838,230465;34961,230527;34972,230492;49761,194996;44319,205142;39867,208854;39856,209091;39426,218564;39438,218541;39867,209101;44319,205389;49761,195243;49947,195367;50039,195182;52729,173467;49266,175942;44072,186830;45260,187781;45299,187614;44319,186830;49514,175942;52580,173751;71776,159362;71463,159612;70137,164714;69302,167281;46545,208854;43330,218999;40361,229392;33930,251169;29725,266016;27747,277152;26757,282843;26015,288535;23789,303877;23047,313281;24284,323179;24863,317785;24778,316002;25768,305609;27994,290267;29759,288147;32323,270982;32199,267996;34643,260987;36097,255103;35662,256118;34178,255623;30467,266264;30715,272203;28983,283586;28736,285565;26262,288535;27004,282843;27994,277152;29973,266016;34178,251169;40609,229392;43577,218999;46793,208854;69549,167281;71776,159362;76228,134617;76228,134617;77465,135606;77465,135606;120800,99385;120752,99423;120608,99587;118587,101705;118077,102448;117743,102825;116299,104922;101211,122739;97006,127688;92801,132884;74207,153444;93048,132637;97253,127440;101458,122491;116547,104674;118077,102448;120608,99587;127079,82322;124944,83066;123356,83656;122978,84135;120257,86610;113331,91064;108632,96261;104179,101457;101211,104179;101110,104053;98304,107427;93543,113335;85875,121749;87112,123233;87135,123213;86122,121996;93790,113583;101458,104179;104426,101457;108879,96261;113578,91064;120504,86610;123225,84135;126194,83022;127130,82731;485352,37613;497967,43305;503409,47759;491288,41820;485352,37613;444291,19549;454185,21776;468037,28705;444291,19549;295384,17910;290190,18559;279058,20044;268175,22518;263475,24003;258034,25488;246126,27828;243934,28705;228846,33901;214004,39840;203616,44542;196690,47264;179622,55183;171460,60380;163544,65576;150929,74979;139056,84383;127693,94300;128667,95518;131079,93863;133132,92333;140540,85867;152413,76464;165028,67061;172943,61864;181106,56668;198174,48749;204852,45284;215241,40583;230082,34644;245171,29447;251509,28202;254571,27155;296245,18161;383844,12589;389131,13115;396304,15590;390863,14847;379484,12620;383844,12589;412630,10641;422771,11383;435139,16332;419803,13610;412630,10641;329890,10579;301320,12125;281532,14847;272133,17322;263970,20291;252591,21776;209552,38356;193969,45284;189269,47017;185064,49244;177149,53450;164781,59884;155381,67308;128172,88589;122486,93536;116923,98617;117041,98735;74249,148969;65592,160847;61634,168023;57676,174704;50256,188562;42184,201287;42093,201677;39372,209101;37393,212565;36899,213060;34703,220360;34178,224691;33683,230877;30220,241023;27004,251169;23541,266016;21563,279626;20326,293236;22057,283833;22218,283057;22552,279379;24531,265769;25150,265976;25204,265746;24531,265521;27994,250674;31209,240528;34657,230429;34425,230382;34920,224196;37641,212565;39620,209101;39686,208920;42341,201677;50503,188810;57924,174952;61881,168271;65839,161094;74497,149216;117289,98983;128667,88590;155876,67308;165276,59885;177643,53451;185559,49244;189764,47017;194463,45284;210047,38356;253086,21776;264465,20291;272627,17322;282027,14847;301815,12125;330385,10671;353348,11442;364643,0;376269,742;388142,1980;396057,3959;401252,6434;407683,5196;417329,7424;423266,9156;423019,9403;422771,11135;412630,10393;409167,9403;405704,8661;399025,7176;392347,5691;385421,4702;377753,4702;371569,4702;361922,4702;361469,4557;357222,6681;358707,9156;373548,12125;366943,12241;367055,12249;374043,12125;379979,12868;391357,15095;396799,15837;405951,17817;415351,19797;424503,22024;433655,24746;438107,25983;442560,27468;442617,27520;445810,28071;453548,30947;454628,32586;454928,32664;461853,35386;467790,37861;473726,40583;478179,43058;481147,44542;484363,46274;495246,52461;509098,61369;516271,66318;516479,66467;520145,68695;659737,331345;659632,333416;662458,333819;665178,335799;666415,342480;671115,350399;673094,350579;673094,348667;675105,343079;675073,341986;677051,335304;679772,335304;683977,332582;684472,343470;683235,348667;681751,353616;681009,361782;680762,365989;680267,370196;679213,370899;679278,371185;680288,370511;680762,366484;681009,362277;681751,354111;683235,349162;684472,343965;686451,345450;686204,349162;685709,352874;685461,359802;684967,367968;683730,376630;682246,385785;680514,394694;677299,413500;674331,415233;670620,426121;669631,436514;669136,437999;664931,449382;663694,450372;658500,462497;663942,450372;665178,449382;657263,471900;653058,474128;652186,475873;652316,476107;653306,474127;657511,471900;654542,480314;649101,490212;646380,495161;643411,500110;641185,503822;637970,510999;634507,517927;629065,525351;623623,532280;623850,531813;617686,540198;604329,554799;601700,558846;604329,555046;617686,540446;607545,555788;602320,561263;598125,564348;597898,564697;595275,566715;595177,567419;583551,579297;571184,590680;570612,591095;566484,596371;556590,603795;547343,610733;547309,610773;556590,604042;566484,596619;558321,604785;551674,609115;547075,611058;546943,611219;541996,614436;540132,615300;535441,619106;530865,622354;523939,626808;521713,627056;519239,628156;518854,628448;521960,627303;524187,627056;515282,633737;509593,636707;503904,639429;499885,640032;499204,640419;480405,648585;479446,648803;473726,652544;476942,653534;465069,658730;466058,655266;462101,656751;458390,657988;450722,660463;449698,659232;446023,659968;441570,660957;432418,663185;432116,663325;440828,661205;445281,660215;448991,659473;450475,660710;458143,658235;461853,656998;465811,655513;464821,658978;454433,663927;453923,663784;446765,666649;440828,668381;431923,670608;428244,670299;420549,671797;420298,672340;399767,676300;395068,675062;391110,675062;384184,677290;378000,677785;371816,678032;371144,677744;365509,678743;358707,677537;358954,677290;360191,675557;354502,674815;357222,673330;365385,673083;373301,672835;384679,673083;392594,672340;407435,669123;417329,666896;424750,666649;425266,666409;418072,666649;408177,668876;393336,672093;385421,672835;374043,672588;366127,672835;357964,673083;358212,672093;359943,669619;436128,656998;487826,637449;501430,630273;509098,626313;517013,622107;531855,613198;543728,604042;565989,586720;572173,581771;578110,576575;587014,568409;590725,562222;596055,557335;596097,557028;590972,561727;587262,567914;578357,576080;572421,581276;566237,586225;543975,603547;532102,612703;517261,621612;509345,625819;501677,629778;488073,636954;436376,656503;360191,669124;354502,669124;353759,667144;347823,666896;342381,669124;326551,669371;314925,668876;309236,668381;303547,667391;306974,663734;306267,663927;293499,661561;292910,661700;268422,657246;258775,655266;250365,653781;240224,649080;227609,644378;214499,639181;216725,637449;225877,639181;229835,642646;243439,646605;270401,653534;277080,654771;284253,656008;292168,657741;300891,659628;301568,659473;309730,660710;309978,660215;321851,660710;323829,660957;342134,660957;355491,661452;371322,660215;373300,660215;374043,662195;389626,660215;400015,657741;405951,656751;409662,656256;417824,654276;424503,652792;431181,651059;443432,648938;445033,648337;432171,650564;425492,652297;418814,653781;410651,655761;406941,656256;401004,657246;384926,658730;374043,659720;372064,659720;356233,660957;342876,660463;324572,660463;322593,660215;314925,656998;310720,659720;310709,659742;314183,657493;321851,660710;309978,660215;310071,660154;302310,658978;293158,656998;285242,655266;278069,654029;271391,652792;244429,645863;230825,641903;226867,638439;217715,636707;204110,629778;200153,630025;186053,622849;183580,618395;184074,618148;192732,622849;201389,627551;203863,626066;193721,619385;185311,615673;173686,608991;163791,602558;148208,595876;142272,590927;143508,590432;149445,592164;137077,579297;130151,573605;123720,567914;115557,561232;103684,548117;102870,545570;100469,543168;92306,534259;91317,529805;88101,525351;87718,524750;83896,522134;76475,511493;72270,501595;71776,501595;66087,490707;60645,479819;54956,467199;49761,454331;54956,462992;60150,473880;61881,479819;62597,480869;61716,476287;59419,472117;55680,463706;51245,456310;45803,441463;41141,426243;39610,421806;32942,395180;29994,375851;29973,376382;30220,380341;31457,389497;32941,398901;30467,390734;28736,380341;26757,380341;25520,370938;23789,364999;22305,359308;18100,354853;16863,354853;15626,348667;15131,340748;16121,329613;16615,325653;17458,322938;17048,316745;17605,307589;18594,305733;18594,304619;16615,308331;14884,305857;11668,301403;11081,297876;10926,298186;9937,308084;9195,317982;8453,325653;8453,341490;8700,349657;9195,357823;6969,365494;6474,365494;4990,350646;4990,335304;6227,323426;8452,325652;6474,323179;5979,314270;6474,300660;6721,296948;7463,290762;10432,279626;11911,272229;11421,270470;9690,280369;6721,291504;5979,297691;5732,301403;5237,315013;5732,323921;4495,335799;4495,351141;5979,365989;6474,365989;9690,380094;11421,391724;15131,403602;20975,429144;21485,434040;22552,434040;27994,447155;29973,453836;26262,448144;22305,439236;22058,441711;19905,435037;18347,435277;16615,429585;10679,415975;6969,403850;6721,393704;4990,381826;3753,369948;1032,361287;2764,315260;4495,303382;3011,296948;5979,279131;6721,274925;8700,260572;13895,250179;12658,264284;13894,261866;14637,256087;14884,249684;17110,241518;20573,229145;24778,216525;25093,216170;27005,206132;29725,198955;32941,193016;39372,180643;44567,169508;51987,155155;57429,148969;61881,140308;65592,134864;69550,132884;70539,131400;74497,123481;82164,114572;82373,118296;81814,119861;89832,111603;93790,106406;98985,101457;99432,101955;99232,101705;105663,95271;112094,89332;119020,81908;128667,74732;139056,67061;145267,62725;149445,58895;156865,54440;164781,50234;165829,49695;168522,47048;172944,43800;177798,41325;181232,40534;181848,40088;249128,12868;251625,12325;258528,9898;263290,8939;265773,8918;266691,8661;323088,1237;339104,1175;356233,1484;356552,1724;364891,742;372558,1979;380227,3464;384183,4364;379979,3217;372311,1732;364643,495;36464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1" style="position:absolute;left:65024;top:28109;width:11353;height:11208;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" adj="-11796480,,54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formulas/>
            <v:path arrowok="t" o:connecttype="custom" o:connectlocs="617254,1114786;611948,1117644;612266,1117781;661372,1085770;644217,1089856;618484,1093126;617258,1089856;635231,1088222;661372,1085770;705997,1081492;704949,1081788;705486,1081684;385864,1075349;404040,1080049;411801,1080457;433450,1091083;443253,1093126;443866,1093330;446112,1091083;454690,1093534;463268,1095577;480169,1099510;480423,1099256;500029,1102525;509424,1104159;518819,1104977;538016,1105794;564158,1105385;565292,1105385;567834,1103955;573553,1102116;579373,1102014;583356,1102524;584428,1105385;593567,1105385;590708,1109471;589074,1111515;583764,1113967;573961,1113967;561299,1113149;533932,1112332;513508,1110698;495536,1108246;477564,1105385;450197,1101299;428957,1094352;429203,1094173;416703,1090265;405674,1085362;393012,1081275;379941,1076780;385864,1075349;626306,1066588;620066,1067541;576905,1069722;591116,1071467;594793,1070650;620117,1067790;624285,1066979;665084,1060667;643887,1063904;651161,1064112;661628,1062171;742461,1059722;675978,1077435;709622,1069935;316221,1051444;363194,1071467;379941,1076780;392603,1081275;405266,1085361;416294,1090265;413843,1092308;407308,1091082;384026,1082501;372589,1078006;361152,1073102;346039,1067790;332968,1062069;322756,1056756;316221,1051444;335419,1041228;357884,1052670;355025,1054305;328884,1041636;335419,1041228;252501,1013440;280276,1028969;285995,1035507;272924,1028560;263121,1022430;252501,1013440;301206,1002954;301210,1003071;302590,1004741;302742,1004041;897722,976130;896238,976253;871731,993825;847631,1006902;830476,1017118;821081,1021204;811278,1025291;799432,1031420;790446,1036733;777375,1042045;763896,1046949;760220,1050627;754501,1052670;740206,1055122;721824,1060843;705078,1066155;686697,1071468;663823,1077189;631554,1082501;630737,1083727;615223,1087608;615625,1087813;632854,1083504;633188,1082501;665457,1077189;688331,1071468;706712,1066155;723459,1060843;741839,1055122;756136,1052670;746458,1058479;746741,1058391;756953,1052261;762671,1050218;763052,1050113;765530,1047357;779010,1042454;792081,1037141;801067,1031829;812912,1025699;822715,1021613;829437,1018689;832927,1016300;850082,1006084;874181,993008;197289,970478;198839,971809;199369,972079;900463,959811;900323,959907;900323,960024;900972,960117;901140,959907;909288,953711;906876,955378;906450,955821;908103,954762;163937,933128;179364,951299;167132,936614;938208,933116;938172,933128;937902,934980;931366,942336;923605,950917;924073,950809;931366,942744;937902,935389;938208,933116;203861,923913;204670,924899;204710,924764;143441,914547;154061,921495;154583,922109;159422,923180;170400,933345;185513,945604;192048,954595;195724,959090;211246,972167;206753,975844;192298,959776;191640,959907;205319,975113;206753,975844;211246,972167;250050,1002815;242289,1005267;245148,1007310;233712,1007719;226359,1002815;219416,997503;202260,983200;186330,968897;171625,954595;164682,947648;158146,940292;160597,937023;168766,944379;177752,951326;188781,963176;189718,963981;177752,951326;169174,944379;161005,937023;152019,925990;143441,914547;1043285,849573;1043078,849662;1038617,860374;1038997,798378;1028172,814021;1022862,823828;1017552,832818;1004889,849573;993861,866327;984058,879813;983241,880313;982572,881304;983649,880630;993452,867145;1004481,850390;1017143,833636;1022454,824646;1027763,814838;1038792,798901;1081272,792772;1075962,808709;1066568,825872;1057173,843444;1048595,854477;1054314,843035;1059215,831593;1062891,825463;1067793,817290;1072286,809117;1081272,792772;1054833,757743;1044919,775200;1044737,775619;1054722,758037;1060271,718204;1048355,750777;1023288,802038;1019618,807843;1019594,807891;1011016,822603;1002439,838540;992636,850799;984466,864693;936268,919043;920337,932528;918809,933691;918150,934358;911488,939791;906041,946013;886027,961133;882890,963116;874372,970063;873142,970862;871322,972575;855392,983200;839462,993008;837638,993932;826852,1000941;823509,1002629;820264,1004858;809236,1010988;798931,1015031;775965,1026620;722083,1046725;684537,1056384;714881,1050627;720599,1049400;738980,1042862;750417,1039184;768798,1029785;789629,1022430;802976,1017194;808827,1013848;814137,1012214;821489,1008127;823421,1006784;828433,1001998;839462,995460;852009,989307;856617,986469;872547,975844;879491,969306;887252,964402;907267,949283;921563,935797;937493,922312;985691,867962;992325,856681;992636,855703;1003256,839357;1006523,834453;1010868,828424;1012242,825872;1020819,811160;1037566,776425;1053905,739239;1058704,724119;1104963,682029;1103737,682846;1103737,682846;1108821,657810;1108674,658533;1109864,659962;1113541,664048;1115991,662414;1116053,662100;1114358,663231;1110273,659553;1105180,611389;1104895,611405;1104378,611434;1104554,613376;1104146,623593;1102512,629722;1092709,645251;1090258,658736;1087808,663231;1083723,682846;1079230,698374;1074328,713494;1071469,725345;1068201,737604;1070807,733549;1073103,724936;1075145,712677;1080047,697557;1084540,682029;1088625,662414;1091075,657918;1093526,644433;1103329,628905;1096794,660370;1091892,686523;1080864,720032;1078682,723428;1077749,728512;1074737,737196;1063300,762123;1057990,775200;1054722,782147;1050637,789502;1039609,809117;1027763,828324;1012650,854068;995903,879404;984875,893707;973029,907601;968945,913322;964452,919043;957508,924764;946151,937344;946479,938658;934634,950917;921971,959907;911760,968080;902086,975153;903591,975027;914211,967263;924422,959090;937085,950100;948930,937840;948522,936206;959959,923538;966903,917817;971396,912096;975480,906375;987326,892481;998354,878178;1015101,852842;1030214,827098;1042060,807891;1053088,788276;1057173,780921;1060440,773974;1065751,760897;1077188,735970;1081680,719215;1092709,685707;1097611,659553;1104146,628087;1105620,622560;1104554,622366;1104963,612150;1113949,602751;1109193,622579;1109193,622579;1113949,602752;1117625,598665;1115174,603978;1114613,615113;1114358,625636;1110273,638210;1110273,639646;1115174,625636;1115991,603977;1117896,599849;1100061,581093;1097385,587422;1096385,596622;1095097,592324;1094625,592931;1095977,597439;1095160,603978;1096794,609290;1098060,609219;1097202,606429;1098019,599891;1100061,581093;1134372,570060;1135189,570468;1134781,587631;1135189,599482;1133964,621140;1132739,633400;1129062,651380;1127837,666500;1121710,694288;1115991,718398;1105780,722893;1106597,720441;1108231,703278;1114358,685298;1119259,682437;1119259,682437;1124569,651380;1127428,636669;1129879,621549;1131922,607246;1132739,593761;1133147,582319;1133964,576189;1134372,570060;57528,380585;57732,380687;57751,380629;82172,322012;73186,338767;65833,344897;65816,345288;65105,360932;65125,360894;65833,345305;73186,339175;82172,322421;82478,322625;82631,322319;87073,286460;81355,290546;72777,308527;74739,310098;74803,309822;73186,308527;81763,290546;86827,286928;118525,263167;118009,263581;115819,272005;114440,276244;76862,344897;71552,361651;66650,378814;56030,414775;49086,439293;45819,457683;44185,467081;42959,476480;39283,501816;38058,517345;40100,533691;41057,524784;40917,521840;42551,504677;46227,479341;49142,475840;53376,447494;53171,442563;57206,430989;59607,421272;58889,422948;56439,422130;50311,439702;50720,449510;47861,468307;47452,471577;43368,476480;44593,467081;46227,457683;49495,439293;56439,414775;67059,378814;71960,361651;77270,344897;114849,276244;118525,263167;125878,222303;125877,222303;127919,223938;127919,223937;199480,164123;199401,164186;199163,164456;195827,167953;194983,169180;194432,169803;192048,173266;167132,202688;160188,210861;153245,219442;122540,253395;153653,219034;160596,210452;167541,202279;192457,172857;194983,169180;199163,164456;209848,135944;206323,137173;203701,138147;203077,138939;198584,143025;187147,150381;179386,158963;172034,167544;167132,172039;166966,171831;162333,177403;154470,187159;141808,201053;143850,203505;143889,203471;142216,201462;154878,187568;167541,172039;172442,167545;179794,158963;187555,150381;198992,143026;203485,138939;208387,137101;209934,136620;801475,62114;822306,71513;831293,78868;811278,69061;801475,62114;733670,32283;750009,35960;772883,47402;733670,32283;487776,29576;479198,30648;460817,33100;442845,37186;435084,39638;426098,42090;406434,45955;402815,47403;377899,55984;353391,65792;336236,73556;324799,78051;296615,91128;283136,99709;270065,108291;249233,123819;229627,139348;210862,155724;212471,157737;216454,155004;219844,152476;232078,141800;251684,126271;272515,110743;285586,102161;299066,93580;327249,80503;338278,74782;355433,67017;379941,57210;404857,48629;415324,46572;420380,44843;489197,29990;633852,20790;642583,21658;654428,25744;645442,24519;626653,20841;633852,20790;681387,17572;698134,18797;718557,26970;693232,22475;681387,17572;544756,17469;497579,20023;464902,24518;449380,28605;435900,33508;417111,35960;346039,63340;320306,74782;312545,77642;305601,81320;292530,88267;272107,98892;256585,111151;211655,146295;202265,154463;193079,162854;193273,163049;122610,246004;108313,265619;101778,277470;95242,288503;82989,311387;69659,332401;69509,333046;65016,345305;61748,351026;60932,351843;57307,363898;56439,371050;55622,381266;49903,398020;44593,414775;38875,439293;35607,461769;33565,484244;36424,468716;36689,467434;37241,461360;40508,438885;41532,439226;41620,438847;40509,438476;46227,413957;51537,397203;57229,380525;56847,380448;57664,370233;62157,351026;65425,345305;65535,345006;69918,333046;83397,311796;95651,288912;102186,277879;108722,266028;123018,246413;193682,163458;212471,146295;257402,111151;272924,98892;293347,88267;306418,81320;313362,77643;321123,74782;346856,63340;417929,35961;436718,33509;450197,28605;465718,24519;498395,20023;545573,17623;583493,18895;602145,0;621343,1226;640949,3269;654020,6538;662598,10625;673218,8581;689147,12259;698951,15120;698542,15529;698134,18389;681387,17163;675668,15529;669950,14302;658921,11850;647893,9399;636456,7764;623794,7764;613582,7764;597652,7764;596904,7525;589891,11033;592342,15120;616850,20023;605944,20214;606128,20228;617667,20023;627470,21250;646259,24927;655245,26153;670359,29422;685880,32692;700993,36369;716106,40865;723459,42908;730811,45359;730906,45446;736178,46356;748955,51106;750740,53811;751234,53941;762671,58436;772474,62522;782277,67018;789630,71104;794531,73556;799841,76416;817813,86633;840687,101344;852533,109517;852876,109762;858929,113441;1089441,547176;1089269,550595;1093934,551262;1098427,554531;1100470,565564;1108230,578641;1111498,578938;1111498,575781;1114819,566553;1114766,564748;1118033,553714;1122527,553714;1129470,549219;1130287,567199;1128245,575781;1125794,583954;1124569,597439;1124161,604386;1123344,611333;1121602,612495;1121710,612967;1123378,611854;1124161,605203;1124569,598257;1125794,584771;1128245,576598;1130287,568017;1133555,570469;1133147,576598;1132330,582728;1131921,594170;1131104,607655;1129062,621958;1126611,637078;1123752,651789;1118442,682846;1113541,685707;1107413,703687;1105780,720850;1104963,723302;1098019,742100;1095976,743734;1087399,763758;1096385,743734;1098427,742100;1085356,779286;1078413,782964;1076973,785846;1077188,786233;1078821,782964;1085765,779286;1080864,793180;1071877,809526;1067384,817699;1062483,825872;1058807,832001;1053497,843852;1047778,855294;1038792,867553;1029806,878996;1030180,878224;1020002,892072;997945,916182;993603,922867;997945,916591;1020002,892481;1003256,917817;994627,926858;987700,931953;987325,932528;982995,935861;982832,937023;963634,956638;943211,975436;942267,976121;935451,984834;919112,997094;903842,1008552;903787,1008618;919112,997503;935451,985243;921971,998728;910994,1005880;903400,1009088;903182,1009354;895013,1014666;891935,1016093;884189,1022379;876632,1027742;865195,1035098;861519,1035507;857433,1037324;856798,1037806;861927,1035915;865604,1035507;850899,1046540;841504,1051444;832110,1055939;825474,1056935;824349,1057574;793306,1071059;791723,1071419;782277,1077597;787587,1079232;767981,1087813;769615,1082092;763079,1084544;756953,1086587;744290,1090674;742598,1088642;736529,1089856;729177,1091491;714064,1095169;713566,1095401;727952,1091899;735304,1090265;741431,1089039;743881,1091082;756544,1086996;762671,1084953;769206,1082501;767572,1088222;750417,1096395;749576,1096159;737755,1100890;727952,1103750;713247,1107428;707171,1106917;694463,1109391;694049,1110289;660147,1116827;652386,1114784;645850,1114784;634413,1118462;624202,1119279;613990,1119687;612881,1119212;603575,1120862;592342,1118870;592751,1118462;594793,1115601;585398,1114375;589891,1111923;603371,1111514;616441,1111106;635230,1111514;648301,1110289;672809,1104976;689147,1101299;701401,1100890;702254,1100494;690373,1100890;674035,1104568;649527,1109880;636456,1111106;617667,1110698;604596,1111106;591116,1111515;591525,1109880;594384,1105794;720191,1084953;805560,1052670;828025,1040819;840687,1034281;853758,1027334;878266,1012623;897872,997503;934634,968897;944845,960725;954648,952143;969353,938658;975480,928442;984281,920371;984352,919863;975889,927625;969762,937840;955057,951326;945254,959907;935043,968080;898281,996685;878675,1011805;854167,1026517;841096,1033463;828433,1040002;805968,1051853;720599,1084135;594793,1104977;585398,1104977;584173,1101707;574370,1101299;565383,1104977;539242,1105385;520044,1104568;510649,1103750;501255,1102116;506914,1096077;505748,1096395;484663,1092489;483691,1092717;443253,1085362;427323,1082092;413435,1079641;396688,1071876;375857,1064112;354208,1055530;357884,1052670;372998,1055530;379533,1061251;401998,1067790;446521,1079232;457549,1081275;469395,1083318;482466,1086179;496870,1089295;497987,1089039;511466,1091083;511875,1090265;531481,1091083;534748,1091491;564975,1091491;587032,1092308;613173,1090265;616441,1090265;617667,1093534;643400,1090265;660555,1086179;670358,1084544;676485,1083727;689964,1080458;700993,1078006;712021,1075145;732251,1071643;734896,1070650;713656,1074328;702627,1077189;691599,1079641;678119,1082910;671992,1083727;662189,1085362;635639,1087813;617667,1089448;614399,1089448;588257,1091491;566200,1090674;535974,1090674;532706,1090265;520044,1084953;513100,1089448;513083,1089483;518819,1085770;531481,1091082;511875,1090265;512029,1090165;499212,1088222;484099,1084953;471029,1082092;459183,1080049;448155,1078006;403632,1066564;381167,1060026;374631,1054305;359518,1051444;337053,1040002;330517,1040411;307235,1028560;303150,1021204;303967,1020796;318264,1028560;332560,1036324;336644,1033872;319897,1022839;306010,1016709;286812,1005676;270473,995051;244740,984018;234937,975845;236979,975027;246782,977888;226359,956638;214922,947239;204302,937840;190823,926807;171217,905149;169872,900943;165907,896976;152428,882265;150794,874909;145484,867553;144851,866561;138539,862241;126286,844669;119342,828324;118525,828324;109131,810343;100144,792363;90750,771522;82172,750273;90750,764575;99327,782555;102186,792363;103368,794096;101914,786531;98121,779643;91946,765753;84622,753541;75636,729023;67937,703888;65409,696561;54399,652592;49529,620672;49495,621549;49903,628087;51945,643207;54396,658736;50311,645251;47452,628087;44185,628087;42142,612559;39283,602751;36832,593353;29888,585997;27846,585997;25804,575781;24987,562704;26621,544315;27438,537777;28829,533292;28152,523066;29071,507946;30705,504881;30705,503042;27438,509172;24579,505085;19268,497730;18298,491907;18043,492417;16409,508763;15184,525109;13958,537777;13958,563930;14367,577415;15184,590900;11508,603569;10691,603569;8240,579050;8240,553714;10282,534099;13957,537775;10691,533691;9874,518979;10691,496504;11099,490374;12325,480158;17226,461769;19668,449553;18860,446649;16001,462995;11099,481384;9874,491600;9465,497730;8648,520205;9465,534916;7423,554531;7423,579867;9874,604386;10691,604386;16001,627679;18860,646885;24987,666500;34637,708680;35479,716764;37241,716764;46227,738422;49495,749455;43368,740056;36832,725345;36424,729431;32870,718411;30297,718807;27438,709408;17634,686932;11508,666909;11099,650154;8240,630539;6197,610924;1705,596622;4564,520614;7423,500999;4972,490374;9874,460952;11099,454005;14367,430303;22945,413140;20902,436433;22944,432441;24170,422896;24579,412323;28254,398837;33973,378405;40917,357564;41437,356979;44593,340401;49086,328550;54397,318743;65017,298311;73594,279922;85848,256220;94834,246004;102186,231702;108314,222711;114849,219442;116483,216990;123018,203914;135680,189202;136025,195351;135102,197936;148343,184299;154878,175717;163456,167545;164195,168366;163865,167953;174485,157328;185105,147521;196542,135261;212471,123410;229627,110743;239884,103584;246782,97257;259036,89902;272107,82955;273837,82065;278285,77694;285587,72330;293603,68244;299274,66938;300291,66200;411393,21249;415515,20352;426914,16345;434777,14762;438877,14727;440394,14302;533523,2043;559971,1941;588257,2451;588784,2847;602554,1226;615216,3269;627878,5721;634411,7206;627470,5312;614807,2860;602145,817;60214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textboxrect="0,0,2647519,2612594"/>
            <v:textbox>
              <w:txbxContent>
                <w:p w:rsidR="00E24FD6" w:rsidRDefault="00E24FD6" w:rsidP="00E24FD6">
                  <w:pPr>
                    <w:jc w:val="center"/>
                  </w:pPr>
                </w:p>
              </w:txbxContent>
            </v:textbox>
          </v:shape>
          <v:shape id="Freeform: Shape 10" o:spid="_x0000_s2060" style="position:absolute;left:54017;top:94826;width:27838;height:2747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9830f" focusposition="1" focussize="" focus="100%" type="gradientRadial"/>
            <v:stroke joinstyle="miter"/>
            <v:formulas/>
            <v:path arrowok="t" o:connecttype="custom" o:connectlocs="1513495,2732553;1500485,2739558;1501264,2739893;1621672,2661428;1579607,2671445;1516509,2679458;1513505,2671445;1557573,2667438;1621672,2661428;1731091,2650943;1728521,2651668;1729839,2651412;946130,2635886;990699,2647405;1009729,2648406;1062810,2674451;1086847,2679458;1088351,2679960;1093858,2674451;1114890,2680461;1135923,2685468;1177365,2695108;1177988,2694484;1226062,2702497;1249097,2706504;1272133,2708507;1319205,2710511;1383304,2709508;1386086,2709508;1392318,2706002;1406340,2701495;1420612,2701245;1430377,2702496;1433005,2709508;1455415,2709508;1448404,2719525;1444398,2724534;1431378,2730544;1407341,2730544;1376293,2728541;1309190,2726537;1259112,2722531;1215044,2716521;1170977,2709508;1103874,2699492;1051794,2682464;1052396,2682027;1021747,2672447;994705,2660427;963658,2650411;931608,2639392;946130,2635886;1535691,2614411;1520388,2616746;1414560,2622091;1449406,2626370;1458420,2624366;1520516,2617355;1530734,2615368;1630773,2599897;1578797,2607831;1596633,2608340;1622298,2603582;1820500,2597580;1657486,2640998;1739979,2622614;775368,2577288;890545,2626370;931608,2639392;962656,2650410;993704,2660426;1020745,2672446;1014736,2677455;998711,2674450;941624,2653415;913581,2642396;885537,2630376;848480,2617355;816430,2603332;791392,2590310;775368,2577288;822441,2552247;877525,2580294;870515,2584301;806416,2553248;822441,2552247;619127,2484134;687232,2522197;701254,2538224;669204,2521195;645167,2506171;619127,2484134;738552,2458431;738561,2458716;741944,2462811;742316,2461095;2201196,2392679;2197559,2392982;2137466,2436054;2078374,2468107;2036310,2493148;2013275,2503165;1989238,2513182;1960192,2528207;1938158,2541228;1906109,2554251;1873059,2566271;1864044,2575285;1850023,2580294;1814969,2586304;1769899,2600327;1728836,2613348;1683767,2626371;1627680,2640394;1548559,2653415;1546556,2656421;1508514,2665933;1509499,2666437;1551746,2655874;1552565,2653415;1631687,2640394;1687774,2626371;1732843,2613348;1773906,2600327;1818975,2586304;1854030,2580294;1830300,2594534;1830994,2594317;1856033,2579292;1870055,2574284;1870988,2574025;1877065,2567272;1910116,2555252;1942166,2542231;1964200,2529208;1993244,2514184;2017281,2504167;2033764,2497001;2042320,2491145;2084385,2466104;2143475,2434051;483748,2378827;487550,2382089;488849,2382751;2207918,2352678;2207574,2352915;2207574,2353201;2209166,2353428;2209577,2352915;2229555,2337727;2223642,2341812;2222597,2342898;2226651,2340303;401970,2287273;439797,2331815;409804,2295820;2300468,2287244;2300378,2287275;2299716,2291814;2283691,2309844;2264661,2330878;2265809,2330614;2283691,2310845;2299716,2292815;2300468,2287244;499863,2264687;501846,2267103;501946,2266772;351716,2241730;377756,2258758;379034,2260264;390900,2262890;417816,2287806;454874,2317856;470899,2339893;479912,2350912;517971,2382965;506954,2391980;471511,2352592;469898,2352915;503439,2390188;506954,2391980;517972,2382965;613118,2458090;594089,2464100;601099,2469108;573056,2470110;555028,2458090;538003,2445068;495938,2410010;456877,2374952;420822,2339893;403796,2322865;387771,2304835;393780,2296822;413811,2314852;435845,2331880;462886,2360928;465185,2362900;435845,2331880;414812,2314852;394781,2296822;372747,2269776;351716,2241730;2558114,2082465;2557606,2082683;2546667,2108940;2547599,1956976;2521057,1995319;2508037,2019359;2495017,2041396;2463969,2082465;2436928,2123533;2412891,2156588;2410887,2157813;2409246,2160244;2411889,2158592;2435926,2125537;2462968,2084468;2494015,2043401;2507036,2021364;2520055,1997324;2547098,1958258;2651258,1943234;2638237,1982298;2615202,2024368;2592166,2067441;2571135,2094485;2585156,2066438;2597175,2038392;2606188,2023367;2618207,2003334;2629224,1983300;2651258,1943234;2586431,1857371;2562120,1900162;2561673,1901190;2586157,1858092;2599763,1760455;2570545,1840296;2509081,1965948;2500082,1980177;2500025,1980295;2478992,2016355;2457960,2055421;2433923,2085471;2413892,2119527;2295710,2252748;2256649,2285804;2252902,2288654;2251285,2290290;2234952,2303607;2221596,2318858;2172519,2355921;2164830,2360779;2143943,2377808;2140927,2379767;2136464,2383967;2097404,2410011;2058344,2434051;2053873,2436317;2027426,2453497;2019227,2457633;2011272,2463098;1984229,2478124;1958963,2488034;1902651,2516442;1770534,2565723;1678470,2589398;1752874,2575285;1766895,2572280;1811964,2556253;1840007,2547238;1885077,2524200;1936155,2506170;1968881,2493335;1983228,2485135;1996247,2481129;2014276,2471112;2019013,2467819;2031302,2456087;2058344,2440061;2089108,2424978;2100408,2418023;2139469,2391980;2156495,2375953;2175525,2363933;2224600,2326872;2259654,2293816;2298714,2260762;2416896,2127539;2433160,2099887;2433923,2097489;2459963,2057423;2467975,2045403;2478629,2030624;2481997,2024368;2503029,1988308;2544092,1903166;2584154,1812015;2595922,1774953;2709346,1671782;2706342,1673785;2706342,1673785;2718807,1612417;2718447,1614189;2721365,1617692;2730379,1627708;2736389,1623702;2736540,1622933;2732382,1625705;2722367,1616689;2709880,1498630;2709180,1498669;2707913,1498740;2708345,1503502;2707344,1528544;2703338,1543568;2679301,1581632;2673292,1614687;2667283,1625705;2657267,1673785;2646250,1711848;2634231,1748910;2627221,1777958;2619209,1808008;2625599,1798068;2631227,1776956;2636234,1746906;2648253,1709845;2659270,1671782;2669286,1623702;2675295,1612683;2681304,1579628;2705341,1541565;2689317,1618693;2677298,1682799;2650256,1764936;2644907,1773259;2642620,1785721;2635233,1807007;2607190,1868108;2594170,1900162;2586157,1917190;2576142,1935220;2549101,1983300;2520055,2030378;2482999,2093484;2441935,2155587;2414894,2190645;2385849,2224702;2375833,2238725;2364817,2252748;2347790,2266772;2319943,2297607;2320748,2300828;2291704,2330878;2260655,2352915;2235617,2372948;2211898,2390284;2215586,2389977;2241626,2370945;2266666,2350912;2297713,2328875;2326758,2298825;2325756,2294818;2353799,2263767;2370826,2249744;2381842,2235721;2391858,2221697;2420903,2187641;2447944,2152582;2489008,2090478;2526065,2027374;2555110,1980295;2582151,1932215;2592166,1914185;2600179,1897157;2613199,1865104;2641243,1804002;2652259,1762934;2679301,1680797;2691320,1616690;2707344,1539562;2710957,1526014;2708345,1525538;2709346,1500497;2731380,1477458;2719718,1526059;2719719,1526059;2731381,1477459;2740395,1467442;2734386,1480464;2733009,1507758;2732382,1533552;2722367,1564373;2722367,1567894;2734386,1533552;2736389,1480463;2741058,1470345;2697328,1424369;2690766,1439884;2688315,1462434;2685155,1451900;2683999,1453387;2687314,1464437;2685310,1480464;2689317,1493485;2692422,1493312;2690318,1486473;2692321,1470446;2697328,1424369;2781459,1397325;2783462,1398326;2782460,1440396;2783462,1469445;2780457,1522533;2777452,1552583;2768438,1596656;2765434,1633718;2750410,1701832;2736389,1760929;2711351,1771948;2713354,1765938;2717360,1723868;2732382,1679795;2744401,1672784;2744401,1672783;2757422,1596656;2764432,1560596;2770441,1523535;2775449,1488476;2777452,1455422;2778453,1427375;2780457,1412349;2781459,1397325;141058,932886;141557,933135;141604,932995;201484,789314;179450,830381;161422,845407;161379,846366;159636,884712;159686,884621;161422,846408;179450,831382;201484,790315;202235,790815;202610,790064;213502,702168;199480,712185;178448,756258;183260,760108;183416,759432;179450,756258;200482,712185;212898,703315;290621,645073;289356,646086;283986,666735;280606,677127;188464,845407;175443,886475;163424,928545;137384,1016691;120359,1076791;112346,1121867;108340,1144905;105335,1167944;96322,1230047;93316,1268110;98325,1308177;100672,1286345;100328,1279128;104334,1237058;113347,1174955;120496,1166375;130878,1096892;130374,1084805;140269,1056435;146156,1032617;144396,1036725;138386,1034721;123363,1077794;124365,1101834;117353,1147910;116352,1155924;106337,1167944;109341,1144905;113347,1121867;121360,1076791;138386,1016691;164427,928545;176445,886475;189465,845407;281607,677127;290621,645073;308650,544907;308649,544907;313656,548913;313656,548912;489120,402297;488927,402450;488343,403112;480163,411685;478095,414693;476744,416220;470899,424707;409805,496827;392778,516860;375753,537895;300465,621119;376754,536893;393779,515858;410806,495825;471900,423705;478095,414693;488343,403112;514544,333225;505900,336237;499471,338624;497941,340566;486923,350582;458880,368612;439851,389648;421824,410682;409805,421701;409397,421190;398037,434849;378757,458763;347709,492820;352717,498829;352812,498745;348710,493821;379758,459765;410806,421701;422825,410683;440852,389648;459881,368613;487924,350583;498942,340567;510960,336060;514754,334882;1965201,152253;2016279,175291;2038313,193321;1989238,169281;1965201,152253;1798944,79131;1839006,88146;1895093,116192;1798944,79131;1196017,72495;1174984,75124;1129914,81134;1085846,91151;1066817,97161;1044783,103171;996568,112644;987695,116193;926601,137228;866509,161268;824444,180300;796401,191318;727294,223371;694243,244407;662194,265441;611115,303505;563041,341568;517031,381710;520976,386643;530741,379945;539053,373748;569050,347578;617124,309515;668202,271451;700251,250416;733303,229381;802409,197328;829451,183305;871516,164272;931608,140232;992702,119198;1018366,114156;1030763,109919;1199501,73512;1554193,50959;1575600,53088;1604645,63104;1582611,60100;1536540,51084;1554193,50959;1670747,43071;1711810,46076;1761887,66109;1699791,55091;1670747,43071;1335731,42821;1220053,49081;1139929,60099;1101871,70116;1068819,82136;1022748,88146;848480,155258;785383,183305;766353,190316;749328,199331;717278,216359;667201,242402;629142,272452;518973,358596;495949,378619;473425,399187;473903,399665;300636,603002;265582,651082;249557,680131;233532,707176;203486,763269;170803,814778;170436,816358;159418,846408;151406,860431;149403,862435;140515,891984;138386,909514;136383,934555;122362,975624;109341,1016691;95320,1076791;87307,1131884;82300,1186975;89310,1148911;89960,1145770;91313,1130881;99326,1075790;101835,1076627;102052,1075697;99327,1074788;113348,1014688;126368,973619;140325,932740;139388,932551;141392,907510;152408,860431;160420,846408;160690,845676;171438,816358;204488,764271;234535,708178;250559,681134;266584,652085;301638,604005;474905,400667;520976,358597;631146,272453;669204,242403;719281,216360;751331,199331;768357,190317;787386,183305;850484,155258;1024752,88147;1070823,82137;1103874,70117;1141932,60100;1222056,49081;1337734,43196;1430713,46316;1476448,0;1523520,3004;1571594,8013;1603643,16027;1624676,26043;1650716,21034;1689776,30050;1713813,37061;1712812,38063;1711810,45074;1670747,42070;1656725,38063;1642704,35058;1615662,29048;1588620,23038;1560577,19031;1529530,19031;1504491,19031;1465431,19031;1463596,18445;1446401,27044;1452411,37061;1512503,49081;1485762,49548;1486213,49583;1514506,49081;1538543,52087;1584614,61101;1606648,64107;1643706,72120;1681765,80133;1718821,89148;1755879,100167;1773906,105175;1791934,111185;1792167,111397;1805095,113626;1836424,125270;1840800,131901;1842011,132220;1870055,143238;1894092,153255;1918129,164273;1936156,174290;1948175,180300;1961194,187311;2005262,212353;2061349,248413;2090394,268447;2091235,269047;2106078,278066;2671289,1341231;2670866,1349614;2682305,1351248;2693322,1359261;2698330,1386306;2717359,1418359;2725372,1419088;2725372,1411348;2733514,1388729;2733383,1384304;2741396,1357258;2752413,1357258;2769439,1346240;2771442,1390314;2766435,1411348;2760426,1431382;2757421,1464437;2756419,1481465;2754416,1498494;2750146,1501341;2750410,1502499;2754502,1499771;2756419,1483468;2757421,1466440;2760426,1433385;2766435,1413351;2771442,1392317;2779454,1398327;2778453,1413351;2776450,1428377;2775448,1456424;2773445,1489478;2768438,1524537;2762429,1561598;2755417,1597658;2742398,1673785;2730379,1680797;2715356,1724870;2711350,1766940;2709346,1772950;2692321,1819027;2687313,1823034;2666281,1872115;2688315,1823034;2693322,1819027;2661272,1910178;2644247,1919194;2640716,1926258;2641243,1927206;2645249,1919193;2662274,1910178;2650256,1944235;2628222,1984302;2617206,2004335;2605187,2024368;2596173,2039393;2583153,2068442;2569131,2096488;2547098,2126538;2525064,2154585;2525982,2152694;2501026,2186638;2446942,2245737;2436295,2262121;2446942,2246738;2501026,2187639;2459963,2249743;2438805,2271906;2421820,2284393;2420902,2285804;2410283,2293974;2409886,2296822;2362813,2344902;2312735,2390978;2310420,2392659;2293707,2414016;2253645,2444066;2216203,2472152;2216068,2472315;2253645,2445068;2293707,2415018;2260655,2448073;2233739,2465602;2215119,2473467;2214584,2474117;2194553,2487138;2187006,2490637;2168014,2506045;2149485,2519192;2121441,2537222;2112428,2538224;2102409,2542678;2100852,2543861;2113429,2539225;2122443,2538224;2086388,2565268;2063352,2577290;2040317,2588307;2024046,2590748;2021287,2592314;1945170,2625368;1941289,2626251;1918129,2641395;1931148,2645402;1883074,2666437;1887080,2652414;1871056,2658424;1856033,2663432;1824985,2673448;1820836,2668469;1805955,2671445;1787927,2675452;1750870,2684467;1749649,2685035;1784923,2676453;1802951,2672446;1817973,2669442;1823983,2674450;1855031,2664433;1870054,2659425;1886078,2653415;1882072,2667438;1840007,2687472;1837945,2686894;1808960,2698490;1784923,2705502;1748867,2714516;1733970,2713265;1702810,2719329;1701794,2721528;1618667,2737555;1599637,2732546;1583612,2732546;1555569,2741562;1530531,2743565;1505492,2744566;1502772,2743401;1479953,2747447;1452411,2742563;1453413,2741562;1458420,2734550;1435385,2731545;1446401,2725535;1479453,2724533;1511502,2723532;1557572,2724533;1589622,2721528;1649714,2708506;1689776,2699492;1719822,2698490;1721912,2697519;1692781,2698491;1652719,2707505;1592627,2720527;1560577,2723532;1514506,2722531;1482457,2723532;1449406,2724534;1450408,2720527;1457418,2710511;1765893,2659425;1975216,2580294;2030300,2551245;2061349,2535218;2093398,2518191;2153491,2482131;2201565,2445068;2291704,2374952;2316742,2354918;2340779,2333884;2376834,2300828;2391858,2275787;2413438,2256003;2413611,2254760;2392860,2273784;2377836,2298825;2341781,2331881;2317744,2352915;2292706,2372948;2202567,2443065;2154493,2480127;2094400,2516187;2062351,2533215;2031302,2549242;1976218,2578291;1766895,2657422;1458420,2708507;1435385,2708507;1432380,2700494;1408343,2699492;1386309,2708507;1322210,2709508;1275138,2707505;1252102,2705502;1229067,2701495;1242944,2686693;1240084,2687472;1188384,2677897;1186000,2678457;1086848,2660427;1047787,2652414;1013735,2646404;972672,2627372;921593,2608341;868512,2587305;877525,2580294;914583,2587305;930607,2601328;985692,2617355;1094860,2645402;1121902,2650411;1150947,2655418;1182996,2662431;1218315,2670069;1221054,2669442;1254105,2674451;1255106,2672447;1303180,2674451;1311193,2675452;1385307,2675452;1439390,2677455;1503489,2672447;1511501,2672447;1514506,2680461;1577603,2672447;1619668,2662431;1643705,2658424;1658728,2656421;1691779,2648407;1718821,2642397;1745862,2635385;1795464,2626800;1801950,2624367;1749869,2633382;1722827,2640394;1695786,2646404;1662735,2654417;1647712,2656421;1623675,2660427;1558574,2666437;1514506,2670444;1506494,2670444;1442395,2675452;1388312,2673448;1314198,2673448;1306185,2672447;1275138,2659425;1258111,2670444;1258068,2670530;1272133,2661428;1303181,2674450;1255107,2672446;1255486,2672201;1224059,2667438;1187002,2659425;1154953,2652414;1125908,2647405;1098867,2642397;989698,2614351;934614,2598324;918589,2584301;881531,2577288;826447,2549242;810422,2550244;753334,2521195;743318,2503165;745321,2502164;780376,2521195;815429,2540227;825445,2534217;784382,2507172;750330,2492147;703257,2465102;663195,2439058;600098,2412014;576061,2391981;581068,2389977;605105,2396988;555028,2344902;526985,2321864;500945,2298825;467895,2271781;419820,2218692;416522,2208382;406800,2198658;373750,2162598;369743,2144568;356723,2126538;355172,2124106;339696,2113516;309650,2070445;292624,2030378;290621,2030378;267586,1986305;245552,1942232;222516,1891147;201484,1839060;222516,1874118;243549,1918192;250559,1942232;253457,1946481;249890,1927936;240590,1911054;225451,1877007;207492,1847073;185458,1786973;166581,1725364;160383,1707404;133384,1599626;121445,1521384;121360,1523535;122362,1539562;127369,1576624;133378,1614687;123363,1581632;116352,1539562;108340,1539562;103332,1501498;96322,1477458;90312,1454420;73286,1436390;68278,1436390;63270,1411348;61267,1379295;65273,1334220;67276,1318194;70687,1307201;69029,1282134;71283,1245071;75289,1237560;75289,1233051;67276,1248077;60266,1238060;47245,1220030;44867,1205757;44241,1207008;40235,1247075;37230,1287141;34226,1318194;34226,1382299;35227,1415355;37230,1448409;28217,1479462;26214,1479462;20204,1419361;20204,1357258;25212,1309178;34222,1318188;26214,1308177;24211,1272117;26214,1217025;27215,1202000;30220,1176958;42238,1131884;48227,1101940;46244,1094821;39233,1134888;27215,1179964;24211,1205005;23208,1220030;21205,1275121;23208,1311181;18201,1359261;18201,1421365;24211,1481465;26214,1481465;39233,1538560;46244,1585638;61267,1633718;84929,1737109;86994,1756924;91314,1756924;113348,1810012;121361,1837057;106337,1814018;90312,1777958;89311,1787975;80598,1760961;74288,1761932;67276,1738894;43239,1683802;28217,1634720;27215,1593652;20204,1545572;15196,1497492;4180,1462434;11190,1276124;18201,1228044;12192,1202000;24211,1129880;27215,1112851;35227,1054755;56260,1012685;51252,1069780;56258,1059994;59264,1036600;60266,1010681;69279,977626;83301,927543;100328,876458;101603,875023;109342,834388;120359,805339;133379,781299;159419,731216;180451,686141;210497,628045;232531,603002;250559,567945;265583,545908;281608,537895;285614,531885;301638,499831;332686,463771;333531,478843;331266,485178;363733,451751;379758,430717;400791,410683;402603,412697;401793,411685;427833,385641;453873,361601;481916,331551;520976,302502;563041,271451;588191,253903;605105,238396;635152,220366;667201,203338;671444,201156;682350,190442;700252,177295;719908,167278;733813,164077;736307,162269;1008727,52086;1018835,49888;1046785,40066;1066065,36184;1076119,36099;1079837,35058;1308188,5008;1373038,4758;1442395,6009;1443686,6977;1477450,3004;1508497,8012;1539545,14022;1555564,17664;1538543,13021;1507495,7011;1476448,2003;1476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9" style="position:absolute;left:59774;top:100414;width:18227;height:1798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990930,1789000;982412,1793586;982923,1793805;1061757,1742435;1034216,1748993;992904,1754239;990937,1748993;1019790,1746370;1061757,1742435;1133396,1735570;1131715,1736045;1132577,1735877;619460,1725712;648640,1733254;661100,1733909;695854,1750960;711591,1754239;712576,1754567;716182,1750960;729952,1754895;743723,1758174;770856,1764485;771264,1764076;802740,1769323;817821,1771946;832904,1773257;863723,1774569;905690,1773913;907512,1773913;911592,1771617;920773,1768666;930117,1768503;936511,1769322;938232,1773913;952904,1773913;948314,1780471;945691,1783750;937166,1787685;921428,1787685;901101,1786373;857166,1785062;824379,1782438;795526,1778504;766674,1773913;722739,1767355;688641,1756207;689035,1755920;668969,1749649;651263,1741779;630936,1735221;609952,1728007;619460,1725712;1005462,1711652;995444,1713181;926155,1716680;948969,1719482;954871,1718170;995527,1713580;1002217,1712279;1067716,1702150;1033686,1707344;1045363,1707678;1062167,1704563;1191936,1700634;1085205,1729059;1139217,1717023;507656,1687348;583066,1719482;609952,1728007;630280,1735221;650608,1741779;668312,1749648;664378,1752927;653886,1750960;616509,1737188;598149,1729974;579788,1722105;555525,1713580;534542,1704399;518148,1695873;507656,1687348;538477,1670954;574542,1689316;569952,1691939;527985,1671609;538477,1670954;405361,1626360;449951,1651280;459132,1661773;438148,1650624;422410,1640788;405361,1626360;483552,1609533;483558,1609719;485773,1612400;486017,1611277;1441189,1566485;1438808,1566683;1399463,1594882;1360774,1615868;1333233,1632262;1318151,1638820;1302414,1645378;1283397,1655215;1268971,1663740;1247987,1672266;1226348,1680135;1220446,1686037;1211265,1689316;1188315,1693251;1158806,1702432;1131921,1710957;1102413,1719483;1065691,1728664;1013888,1737188;1012576,1739156;987669,1745384;988314,1745714;1015975,1738798;1016511,1737188;1068315,1728664;1105036,1719483;1134544,1710957;1161430,1702432;1190938,1693251;1213889,1689316;1198352,1698639;1198807,1698497;1215201,1688660;1224381,1685381;1224992,1685212;1228971,1680791;1250610,1672921;1271594,1664396;1286020,1655870;1305037,1646034;1320774,1639476;1331566,1634784;1337168,1630950;1364709,1614556;1403398,1593571;316724,1557416;319214,1559552;320063,1559985;1445589,1540296;1445365,1540451;1445365,1540639;1446407,1540787;1446676,1540451;1459756,1530507;1455885,1533182;1455201,1533893;1457855,1532194;263182,1497476;287947,1526635;268311,1503071;1506185,1497456;1506127,1497477;1505693,1500448;1495201,1512253;1482742,1526024;1483493,1525850;1495201,1512908;1505693,1501104;1506185,1497456;327275,1482689;328574,1484270;328639,1484053;230279,1467658;247328,1478807;248165,1479793;255934,1481512;273557,1497825;297820,1517498;308311,1531926;314213,1539140;339131,1560125;331918,1566027;308712,1540240;307656,1540451;307656,1540451;329617,1564854;331918,1566027;339132,1560125;401427,1609309;388968,1613244;393558,1616523;375197,1617179;363394,1609309;352246,1600784;324705,1577831;299131,1554879;275524,1531926;264377,1520778;253885,1508973;257820,1503727;270935,1515531;285361,1526679;303066,1545698;304570,1546989;285361,1526679;271590,1515531;258475,1503727;244049,1486020;230279,1467658;1674874,1363388;1674542,1363530;1667379,1380721;1667990,1281231;1650612,1306334;1642087,1322073;1633563,1336500;1613234,1363388;1595530,1390275;1579792,1411916;1578479,1412719;1577405,1414310;1579136,1413228;1594874,1391587;1612579,1364700;1632907,1337812;1641432,1323385;1649956,1307646;1667661,1282070;1720366,1278955;1714875,1291251;1703071,1314859;1714875,1291251;1720366,1278955;1735858,1272233;1727333,1297809;1712252,1325352;1697169,1353551;1683399,1371257;1692579,1352895;1700448,1334533;1706350,1324697;1714218,1311581;1721432,1298465;1735858,1272233;1693414,1216019;1677497,1244034;1677204,1244707;1693235,1216491;1702143,1152568;1683013,1204840;1642771,1287104;1636878,1296420;1636841,1296497;1623070,1320106;1609300,1345682;1593562,1365356;1580447,1387653;1503070,1474872;1477496,1496514;1475042,1498379;1473983,1499451;1463290,1508169;1454545,1518154;1422414,1542419;1417379,1545599;1403704,1556749;1401729,1558031;1398807,1560781;1373234,1577832;1347659,1593571;1344733,1595054;1327416,1606302;1322048,1609010;1316840,1612588;1299135,1622426;1282593,1628913;1245722,1647512;1159222,1679776;1098945,1695276;1147659,1686037;1156839,1684069;1186347,1673576;1204708,1667675;1234217,1652591;1267659,1640787;1289085,1632384;1298479,1627016;1307003,1624393;1318807,1617835;1321908,1615679;1329955,1607998;1347659,1597505;1367802,1587631;1375200,1583077;1400775,1566027;1411922,1555534;1424381,1547665;1456512,1523401;1479463,1501759;1505037,1480119;1582414,1392898;1593063,1374794;1593562,1373224;1610611,1346993;1615857,1339123;1622833,1329448;1625038,1325352;1638808,1301744;1665694,1246001;1691923,1186325;1699628,1162060;1773890,1094514;1771924,1095825;1771924,1095825;1780084,1055648;1779849,1056808;1781759,1059101;1787661,1065659;1791596,1063036;1791695,1062533;1788973,1064348;1782415,1058445;1774239,981152;1773782,981177;1772952,981224;1773235,984341;1772580,1000736;1769957,1010573;1754219,1035493;1750284,1057134;1746350,1064348;1739793,1095825;1732579,1120745;1724710,1145010;1720120,1164028;1714875,1183701;1719058,1177193;1722743,1163372;1726022,1143698;1733891,1119434;1741104,1094514;1747662,1063036;1751596,1055822;1755530,1034181;1771268,1009261;1760776,1059757;1752907,1101727;1735202,1155502;1731699,1160951;1730202,1169110;1725366,1183046;1707006,1223049;1698481,1244034;1693235,1255183;1686677,1266987;1668973,1298465;1649956,1329287;1625694,1370602;1598808,1411261;1581104,1434213;1562087,1456510;1555529,1465691;1548317,1474872;1537169,1484053;1518937,1504241;1519463,1506350;1500447,1526024;1480119,1540451;1463726,1553567;1448196,1564917;1450611,1564716;1467660,1552256;1484054,1539140;1504382,1524712;1523398,1505039;1522742,1502416;1541103,1482086;1552251,1472905;1559464,1463724;1566021,1454543;1585038,1432246;1602743,1409293;1629628,1368634;1653890,1327320;1672907,1296497;1690612,1265019;1697169,1253215;1702415,1242067;1710940,1221082;1729301,1181078;1736514,1154191;1754219,1100416;1762088,1058446;1772580,1007950;1774945,999080;1773235,998768;1773890,982374;1788317,967291;1780681,999109;1780681,999109;1788317,967291;1794219,960733;1790284,969258;1790284,969258;1789382,987128;1788973,1004015;1782415,1024194;1782415,1026499;1790284,1004015;1791596,969258;1794653,962634;1766022,932533;1761724,942691;1760120,957454;1758051,950557;1757295,951531;1759465,958766;1758153,969258;1760776,977783;1762809,977670;1761432,973192;1762743,962700;1766022,932533;1821104,914827;1822416,915483;1821760,943026;1822416,962044;1820448,996801;1818481,1016474;1812579,1045329;1810613,1069594;1800776,1114188;1791596,1152879;1775203,1160093;1776514,1156158;1779137,1128615;1788973,1099760;1796842,1095170;1796842,1095169;1805367,1045329;1809957,1021721;1813891,997457;1817170,974504;1818481,952863;1819137,934501;1820448,924664;1821104,914827;92355,610759;92681,610923;92712,610831;131918,516763;117491,543650;105688,553487;105660,554115;104518,579220;104551,579160;105688,554143;117491,544305;131918,517418;132409,517746;132655,517254;139786,459709;130606,466267;116835,495121;119986,497642;120088,497199;117491,495121;131262,466267;139391,460460;190278,422329;189450,422992;185934,436511;183721,443314;123393,553487;114868,580374;106999,607917;89950,665627;78802,704974;73556,734485;70934,749568;68966,764652;63065,805311;61097,830231;64376,856462;65913,842169;65688,837444;68311,809901;74212,769242;78893,763624;85690,718134;85360,710221;91838,691648;95693,676053;94540,678743;90606,677431;80769,705631;81425,721369;76835,751536;76179,756782;69622,764652;71589,749568;74212,734485;79458,704974;90606,665627;107655,607917;115524,580374;124048,553487;184376,443314;190278,422329;202082,356750;202082,356750;205360,359373;205360,359372;320241,263383;320115,263484;319733,263916;314377,269530;313022,271500;312139,272499;308311,278055;268312,325272;257164,338388;246017,352159;196744,406622;246672,351504;257819,337732;268967,324616;308967,277399;313022,271500;319733,263916;336887,218162;331228,220134;327018,221697;326017,222968;318803,229526;300443,241330;287984,255102;276181,268873;268312,276087;268044,275753;260607,284695;247983,300352;227656,322649;230934,326583;230997,326528;228311,323304;248639,301007;268967,276087;276836,268874;288639,255102;301098,241331;319459,229527;326672,222969;334541,220018;337025,219247;1286676,99680;1320118,114763;1334545,126567;1302414,110828;1286676,99680;1177823,51807;1204053,57709;1240774,76071;1177823,51807;783068,47463;769297,49184;739789,53119;710936,59677;698477,63611;684051,67546;652483,73748;646673,76072;606674,89843;567329,105582;539788,118042;521427,125256;476181,146241;454542,160013;433558,173784;400115,198704;368640,223624;338515,249905;341098,253135;347492,248749;352933,244693;372574,227559;404050,202639;437492,177719;458476,163947;480115,150176;525361,129190;543066,120009;570608,107549;609952,91810;649952,78039;666755,74738;674871,71964;785350,48128;1017576,33363;1031593,34757;1050609,41314;1036183,39347;1006019,33445;1017576,33363;1093888,28199;1120773,30166;1153560,43281;1112904,36068;1093888,28199;874543,28035;798805,32133;746346,39347;721428,45905;699788,53774;669624,57709;555525,101647;514214,120009;501754,124599;490607,130502;469624,141650;436837,158701;411918,178374;339787,234772;324713,247881;309966,261347;310278,261660;196836,394785;173884,426263;163393,445281;152901,462987;133229,499712;111830,533434;111589,534469;104376,554143;99130,563324;97819,564635;91999,583981;90606,595458;89294,611852;80114,638740;71589,665627;62409,704974;57163,741043;53884,777111;58474,752191;58900,750135;59786,740387;65032,704319;66674,704867;66817,704258;65032,703663;74213,664315;82737,637428;91875,610664;91262,610541;92573,594146;99786,563324;105032,554143;105208,553663;112246,534469;133885,500368;153557,463643;164049,445937;174540,426919;197492,395441;310934,262316;341098,234773;413230,178375;438148,158701;470935,141651;491919,130502;503067,124600;515525,120009;556837,101647;670936,57710;701100,53775;722739,45905;747657,39347;800117,32133;875855,28281;936731,30323;966675,0;997494,1967;1028970,5246;1049953,10493;1063724,17051;1080773,13771;1106347,19674;1122085,24264;1121429,24920;1120773,29510;1093888,27543;1084708,24920;1075527,22952;1057822,19018;1040118,15083;1021757,12460;1001429,12460;985035,12460;959462,12460;958260,12076;947002,17706;950937,24264;990281,32133;972773,32439;973068,32462;991593,32133;1007331,34101;1037495,40003;1051921,41971;1076184,47217;1101102,52463;1125364,58365;1149626,65579;1161430,68858;1173233,72792;1173385,72931;1181850,74391;1202362,82014;1205227,86356;1206020,86564;1224381,93778;1240119,100336;1255856,107550;1267660,114108;1275529,118042;1284053,122632;1312905,139028;1349627,162636;1368644,175752;1369194,176145;1378912,182049;1748973,878103;1748696,883591;1756186,884661;1763399,889907;1766678,907613;1779136,928599;1784383,929076;1784383,924008;1789714,909200;1789628,906302;1794874,888596;1802088,888596;1813235,881382;1814546,910237;1811268,924008;1807334,937124;1805366,958766;1804711,969914;1803399,981062;1800603,982927;1800776,983685;1803455,981899;1804711,971225;1805366,960077;1807334,938436;1811268,925320;1814546,911549;1819792,915483;1819137,925320;1817825,935157;1817169,953519;1815858,975160;1812579,998113;1808645,1022377;1804055,1045985;1795530,1095825;1787661,1100416;1777825,1129271;1775202,1156814;1773890,1160749;1762743,1190915;1759464,1193539;1745694,1225672;1760120,1193539;1763399,1190915;1742415,1250592;1731268,1256494;1728956,1261119;1729301,1261740;1731924,1256494;1743071,1250592;1735202,1272889;1720776,1299120;1713563,1312236;1705694,1325352;1699792,1335189;1691268,1354207;1682088,1372569;1667661,1392243;1653235,1410605;1653836,1409367;1637496,1431590;1602087,1470282;1595115,1481009;1602087,1470938;1637496,1432246;1610611,1472905;1596759,1487414;1585638,1495590;1585037,1496514;1578085,1501863;1577824,1503727;1547004,1535205;1514217,1565371;1512701,1566472;1501759,1580454;1475529,1600128;1451014,1618516;1450926,1618622;1475529,1600784;1501759,1581110;1480119,1602751;1462496,1614228;1450305,1619377;1449955,1619802;1436840,1628327;1431898,1630618;1419464,1640706;1407332,1649313;1388971,1661117;1383070,1661773;1376510,1664689;1375490,1665463;1383725,1662428;1389627,1661773;1366021,1679479;1350938,1687349;1335857,1694562;1325204,1696160;1323397,1697186;1273561,1718826;1271020,1719404;1255856,1729319;1264381,1731942;1232905,1745714;1235528,1736533;1225036,1740468;1215201,1743746;1194872,1750304;1192156,1747044;1182413,1748993;1170609,1751616;1146347,1757518;1145547,1757890;1168643,1752271;1180446,1749648;1190282,1747681;1194216,1750960;1214544,1744402;1224380,1741123;1234872,1737188;1232249,1746370;1204708,1759485;1203358,1759107;1184380,1766699;1168643,1771290;1145036,1777191;1135282,1776372;1114881,1780342;1114216,1781782;1059790,1792275;1047330,1788996;1036838,1788996;1018478,1794898;1002085,1796210;985691,1796865;983910,1796102;968970,1798751;950937,1795554;951593,1794898;954871,1790307;939790,1788340;947002,1784405;968642,1783749;989626,1783094;1019789,1783749;1040773,1781782;1080117,1773257;1106347,1767355;1126019,1766699;1127388,1766063;1108315,1766699;1082085,1772601;1042740,1781127;1021757,1783094;991593,1782438;970609,1783094;948969,1783750;949625,1781127;954215,1774569;1156183,1741123;1293233,1689316;1329299,1670298;1349627,1659805;1370611,1648657;1409955,1625049;1441431,1600784;1500447,1554879;1516840,1541763;1532578,1527992;1556185,1506350;1566021,1489956;1580150,1477003;1580264,1476189;1566677,1488644;1556841,1505039;1533234,1526680;1517496,1540451;1501103,1553567;1442087,1599473;1410611,1623737;1371267,1647346;1350283,1658494;1329955,1668986;1293889,1688005;1156839,1739812;954871,1773257;939790,1773257;937822,1768011;922084,1767355;907658,1773257;865691,1773913;834871,1772601;819789,1771290;804707,1768666;813792,1758975;811920,1759485;778071,1753217;776510,1753584;711592,1741779;686018,1736533;663723,1732598;636838,1720138;603395,1707678;568641,1693906;574542,1689316;598805,1693906;609297,1703087;645362,1713580;716838,1731942;734543,1735221;753559,1738500;774543,1743091;797667,1748091;799461,1747681;821100,1750960;821756,1749649;853231,1750960;858477,1751616;907002,1751616;942412,1752927;984379,1749649;989625,1749649;991593,1754895;1032904,1749649;1060445,1743091;1076183,1740468;1086019,1739156;1107658,1733910;1125364,1729975;1143068,1725384;1175544,1719763;1179791,1718171;1145692,1724073;1127987,1728664;1110282,1732598;1088642,1737845;1078807,1739156;1063069,1741779;1020445,1745714;991593,1748337;986347,1748337;944379,1751616;908969,1750304;860445,1750304;855199,1749649;834871,1741123;823723,1748337;823695,1748394;832904,1742435;853232,1750960;821756,1749648;822004,1749488;801428,1746370;777166,1741123;756182,1736533;737166,1733254;719461,1729975;647985,1711613;611920,1701120;601428,1691939;577165,1687348;541100,1668986;530608,1669642;493230,1650624;486673,1638820;487984,1638164;510936,1650624;533886,1663085;540444,1659150;513559,1641443;491263,1631607;460443,1613900;434214,1596849;392902,1579143;377165,1566028;380443,1564716;396181,1569306;363394,1535205;345033,1520122;327984,1505039;306345,1487333;274869,1452575;272709,1445825;266344,1439460;244705,1415851;242082,1404047;233557,1392243;232542,1390650;222409,1383717;202737,1355518;191590,1329287;190278,1329287;175197,1300432;160770,1271577;145688,1238132;131918,1204031;145688,1226984;159459,1255838;164049,1271577;165945,1274359;163611,1262219;157521,1251166;147609,1228874;135851,1209277;121425,1169929;109067,1129597;105007,1117836;87331,1047274;79514,996049;79458,997457;80114,1007950;83392,1032214;87327,1057134;80769,1035493;76179,1007950;70934,1007950;67654,983030;63065,967291;59130,952208;47982,940403;44704,940403;41425,924008;40113,903023;42736,873513;44048,863020;46281,855823;45195,839412;46671,815147;49294,810229;49294,807278;44048,817115;39458,810557;30933,798753;29376,789408;28966,790227;26343,816459;24376,842690;22409,863020;22409,904990;23064,926632;24376,948272;18474,968602;17163,968602;13228,929255;13228,888596;16507,857118;22406,863017;17163,856462;15851,832854;17163,796785;17818,786949;19786,770553;27655,741043;31575,721439;30278,716779;25687,743010;17818,772521;15851,788916;15195,798753;13884,834821;15195,858429;11917,889907;11917,930566;15851,969914;17163,969914;25687,1007294;30278,1038116;40113,1069594;55605,1137284;56957,1150256;59786,1150256;74213,1185013;79458,1202720;69622,1187636;59130,1164028;58475,1170586;52770,1152900;48638,1153535;44048,1138452;28310,1102383;18474,1070250;17818,1043362;13228,1011884;9949,980406;2737,957454;7326,835477;11917,803999;7982,786949;15851,739732;17818,728583;23064,690547;36835,663004;33556,700384;36834,693977;38802,678661;39458,661692;45359,640051;54540,607261;65688,573816;66523,572876;71590,546273;78802,527255;87327,511516;104377,478726;118147,449216;137819,411180;152245,394785;164049,371833;173885,357405;184377,352159;187000,348224;197492,327239;217819,303631;218373,313498;216890,317646;238147,295761;248639,281990;262410,268874;263596,270193;263066,269530;280115,252479;297164,236740;315525,217066;341098,198048;368640,177719;385106,166230;396181,156077;415853,144273;436837,133125;439614,131696;446755,124682;458476,116075;471345,109517;480449,107421;482082,106237;660444,34100;667061,32661;685362,26231;697985,23690;704567,23634;707002,22952;856510,3279;898969,3115;944379,3934;945225,4568;967331,1967;987658,5246;1007987,9180;1018474,11565;1007331,8525;987002,4590;966675,1312;96667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8" style="position:absolute;left:58081;top:105240;width:4605;height:4546;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250396,452084;248244,453243;248372,453298;268293,440317;261334,441974;250895,443300;250398,441974;257688,441311;268293,440317;286395,438582;285971,438702;286188,438660;156530,436091;163903,437997;167052,438162;175834,442471;179810,443300;180059,443383;180970,442471;184450,443466;187930,444294;194786,445889;194889,445786;202842,447111;206653,447774;210464,448106;218252,448437;228857,448271;229317,448271;230348,447691;232668,446946;235029,446904;236645,447111;237080,448271;240787,448271;239627,449929;238964,450757;236810,451752;232834,451752;227697,451420;216595,451089;208310,450426;201020,449431;193729,448271;182627,446614;174011,443797;174111,443725;169040,442140;164566,440151;159430,438494;154127,436671;156530,436091;254068,432538;251536,432924;234028,433809;239793,434517;241284,434185;251557,433025;253248,432696;269799,430137;261200,431449;264150,431534;268397,430746;301188,429754;274218,436937;287866,433895;128279,426396;147334,434517;154127,436671;159264,438494;164401,440151;168874,442140;167880,442968;165229,442471;155784,438991;151145,437168;146505,435179;140374,433025;135072,430705;130930,428551;128279,426396;136066,422253;145180,426894;144020,427556;133415,422419;136066,422253;102430,410985;113697,417282;116017,419933;110715,417116;106738,414630;102430,410985;122188,406732;122189,406779;122749,407457;122810,407173;364171,395854;363569,395904;353627,403030;343851,408333;336892,412476;333081,414133;329104,415790;324299,418276;320653,420430;315351,422585;309883,424574;308392,426065;306072,426894;300273,427888;292816,430208;286023,432362;278566,434517;269287,436837;256197,438991;255866,439488;249572,441062;249735,441145;256724,439398;256860,438991;269950,436837;279229,434517;286685,432362;293479,430208;300935,427888;306735,426894;302809,429249;302924,429214;307066,426728;309386,425899;309540,425856;310546,424739;316014,422751;321316,420596;324962,418442;329767,415956;333743,414299;336470,413113;337886,412144;344845,408002;354621,402699;80032,393562;80661,394102;80876,394211;365283,389236;365226,389275;365226,389322;365489,389360;365557,389275;368862,386762;367884,387438;367711,387618;368382,387189;66503,378415;72761,385784;67799,379829;380594,378410;380580,378415;380470,379166;377819,382149;374671,385629;374860,385585;377819,382315;380470,379332;380594,378410;82698,374679;83027,375078;83043,375023;58189,370880;62497,373698;62708,373947;64671,374381;69124,378503;75255,383475;77907,387121;79398,388944;85694,394247;83872,395738;78008,389222;77741,389275;77741,389275;83290,395442;83872,395738;85694,394247;101436,406676;98287,407670;99447,408499;94808,408664;91825,406676;89008,404521;82049,398721;75587,392921;69622,387121;66805,384304;64154,381321;65148,379995;68462,382978;72107,385795;76581,390601;76961,390927;72107,385795;68627,382978;65314,379995;61668,375520;58189,370880;423220,344531;423136,344567;421326,348911;421480,323770;417089,330113;414935,334090;412781,337736;407644,344531;403171,351325;399194,356794;398862,356997;398591,357399;399028,357126;403005,351657;407479,344862;412615,338068;414770,334422;416924,330445;421397,323982;434715,323194;433328,326302;430345,332268;433328,326302;434715,323194;438630,321496;436476,327959;432665,334919;428854,342045;425374,346520;427694,341879;429682,337239;431174,334754;433162,331439;434985,328125;438630,321496;427905,307291;423883,314370;423809,314540;427860,307410;430111,291256;425277,304466;415108,325254;413619,327608;413610,327627;410130,333593;406650,340057;402674,345028;399360,350663;379807,372703;373345,378172;372725,378643;372457,378914;369755,381117;367546,383641;359426,389772;358154,390576;354699,393394;354200,393718;353461,394413;346999,398721;340537,402699;339797,403073;335422,405916;334065,406600;332749,407504;328275,409990;324095,411630;314779,416330;292921,424483;277690,428400;289999,426065;292319,425568;299775,422916;304415,421425;311871,417613;320322,414630;325736,412507;328110,411150;330264,410487;333246,408830;334030,408285;336063,406344;340537,403693;345627,401198;347496,400047;353959,395738;356775,393087;359924,391098;368043,384966;373842,379498;380304,374029;399857,351988;402547,347413;402674,347017;406982,340388;408307,338399;410070,335954;410627,334919;414107,328953;420900,314867;427528,299787;429475,293655;448240,276586;447743,276917;447743,276917;449805,266764;449746,267057;450229,267637;451720,269294;452714,268631;452739,268504;452051,268963;450394,267471;448328,247939;448213,247946;448003,247957;448075,248745;447909,252888;447246,255374;443270,261671;442275,267140;441281,268963;439624,276917;437801,283215;435813,289346;434653,294152;433328,299124;434385,297479;435316,293986;436144,289015;438133,282883;439956,276586;441613,268631;442607,266808;443601,261340;447578,255042;444927,267803;442938,278409;438464,291998;437579,293375;437201,295436;435979,298958;431339,309067;429185,314370;427860,317187;426203,320170;421729,328125;416924,335913;410793,346354;403999,356628;399525,362429;394720,368063;393063,370383;391241,372703;388424,375023;383817,380125;383950,380658;379145,385629;374008,389275;369865,392590;365941,395458;366552,395407;370860,392258;375002,388944;380139,385298;384944,380326;384778,379663;389418,374526;392235,372206;394057,369886;395714,367566;400520,361932;404993,356131;411787,345857;417918,335416;422723,327627;427197,319673;428854,316690;430179,313873;432333,308570;436973,298461;438796,291666;443270,278077;445258,267471;447909,254711;448507,252469;448075,252391;448240,248248;451886,244436;449956,252477;449956,252477;451886,244436;453377,242779;452383,244934;452383,244934;452155,249449;452051,253717;450394,258816;450394,259398;452383,253717;452714,244933;453487,243259;446252,235653;445166,238220;444761,241951;444238,240208;444047,240454;444595,242282;444264,244934;444927,247088;445440,247059;445092,245928;445424,243276;446252,235653;460171,231179;460502,231344;460336,238305;460502,243111;460005,251894;459508,256865;458017,264157;457520,270289;455034,281557;452714,291335;448572,293158;448903,292163;449566,285203;452051,277912;454040,276752;454040,276751;456194,264157;457354,258191;458348,252059;459176,246259;459508,240790;459673,236150;460005,233664;460171,231179;23337,154340;23419,154381;23427,154358;33334,130587;29689,137381;26706,139867;26699,140026;26411,146370;26419,146355;26706,140033;29689,137547;33334,130753;33458,130835;33520,130711;35322,116169;33002,117827;29523,125118;30319,125755;30345,125643;29689,125118;33168,117827;35222,116359;48081,106723;47872,106891;46983,110307;46424,112026;31180,139867;29026,146662;27037,153622;22729,168205;19912,178148;18587,185606;17924,189417;17427,193229;15936,203504;15438,209801;16267,216430;16655,212818;16598,211624;17261,204664;18752,194389;19935,192969;21653,181474;21569,179474;23206,174781;24180,170840;23889,171520;22895,171188;20409,178314;20575,182292;19415,189915;19250,191240;17593,193229;18090,189417;18752,185606;20078,178148;22895,168205;27203,153622;29191,146662;31345,139867;46590,112026;48081,106723;51064,90151;51064,90151;51892,90814;51892,90814;80921,66557;80889,66583;80793,66692;79439,68111;79097,68609;78874,68861;77907,70265;67799,82197;64982,85511;62165,88991;49715,102754;62331,88826;65148,85345;67965,82031;78072,70099;79097,68609;80793,66692;85127,55130;83697,55628;82634,56023;82380,56344;80558,58002;75918,60985;72770,64465;69787,67945;67799,69768;67731,69683;65852,71943;62662,75900;57526,81534;58354,82528;58370,82514;57691,81700;62828,76065;67965,69768;69953,67945;72936,64465;76084,60985;80723,58002;82546,56345;84534,55599;85162,55404;325127,25189;333578,29001;337223,31984;329104,28007;325127,25189;297621,13092;304249,14583;313528,19223;297621,13092;197872,11994;194392,12429;186935,13423;179645,15080;176497,16075;172851,17069;164874,18636;163406,19223;153299,22703;143357,26681;136398,29830;131758,31652;120325,36955;114857,40436;109555,43916;101104,50213;93151,56510;85539,63152;86191,63968;87807,62859;89182,61834;94145,57505;102098,51207;110549,44910;115851,41430;121319,37950;132752,32647;137226,30327;144186,27178;154127,23201;164235,19721;168481,18886;170532,18185;198448,12162;257129,8431;260671,8783;265476,10440;261831,9943;254209,8452;257129,8431;276412,7126;283206,7623;291490,10937;281217,9114;276412,7126;220986,7084;201848,8120;188592,9943;182296,11600;176828,13589;169206,14583;140374,25686;129936,30327;126787,31487;123970,32978;118668,35795;110383,40104;104087,45076;85860,59327;82051,62640;78325,66043;78404,66122;49738,99763;43938,107718;41287,112523;38636,116998;33665,126278;28258,134800;28197,135061;26375,140033;25049,142353;24718,142684;23247,147573;22895,150473;22564,154616;20244,161411;18090,168205;15770,178148;14444,187263;13616,196378;14776,190080;14883,189561;15107,187097;16433,177983;16848,178121;16884,177967;16433,177817;18753,167874;20907,161079;23216,154316;23061,154285;23392,150142;25215,142353;26540,140033;26585,139912;28363,135061;33831,126444;38802,117164;41453,112689;44104,107883;49904,99929;78569,66288;86191,59328;104418,45076;110715,40104;118999,35795;124302,32978;127119,31487;130267,30327;140706,25686;169537,14583;177159,13589;182627,11600;188924,9943;202180,8120;221318,7147;236700,7663;244267,0;252054,497;260008,1326;265310,2652;268790,4309;273098,3480;279560,4972;283537,6132;283371,6297;283206,7457;276412,6960;274092,6297;271773,5800;267299,4806;262825,3811;258185,3149;253049,3149;248906,3149;242444,3149;242141,3052;239296,4474;240290,6132;250232,8120;245808,8197;245882,8203;250563,8120;254540,8617;262162,10109;265807,10606;271938,11932;278235,13258;284366,14749;290496,16572;293479,17400;296462,18395;296500,18430;298639,18799;303822,20725;304546,21822;304746,21875;309386,23698;313363,25355;317339,27178;320322,28835;322310,29830;324464,30989;331755,35133;341034,41098;345839,44413;345978,44512;348434,46004;441944,221898;441874,223285;443767,223556;445589,224881;446418,229356;449566,234659;450892,234779;450892,233499;452239,229757;452217,229024;453543,224550;455365,224550;458182,222727;458514,230019;457685,233499;456691,236813;456194,242282;456028,245099;455697,247916;454990,248388;455034,248579;455711,248128;456028,245431;456194,242613;456691,237145;457685,233830;458514,230350;459839,231345;459673,233830;459342,236316;459176,240956;458845,246425;458017,252225;457022,258357;455862,264323;453708,276917;451720,278077;449234,285369;448572,292329;448240,293324;445424,300947;444595,301610;441115,309730;444761,301610;445589,300947;440287,316027;437470,317519;436886,318687;436973,318844;437636,317518;440453,316027;438464,321662;434819,328290;432996,331605;431008,334919;429517,337405;427363,342211;425043,346851;421397,351823;417752,356463;417904,356150;413775,361766;404828,371543;403066,374254;404828,371709;413775,361931;406982,372206;403481,375872;400671,377939;400519,378172;398763,379524;398697,379995;390909,387949;382624,395572;382241,395851;379476,399384;372848,404356;366653,409002;366631,409029;372848,404521;379476,399550;374008,405018;369555,407919;366474,409220;366386,409327;363072,411482;361823,412060;358681,414610;355615,416785;350976,419768;349485,419933;347827,420670;347569,420866;349650,420099;351142,419933;345177,424408;341365,426397;337555,428219;334863,428623;334406,428882;321813,434351;321171,434497;317339,437002;319493,437665;311540,441145;312203,438825;309552,439820;307066,440648;301930,442305;301243,441482;298781,441974;295799,442637;289668,444128;289466,444222;295302,442802;298284,442140;300770,441643;301764,442471;306900,440814;309386,439985;312037,438991;311374,441311;304415,444625;304074,444530;299278,446448;295302,447608;289336,449100;286872,448893;281717,449896;281549,450260;267796,452911;264647,452083;261996,452083;257357,453574;253214,453906;249072,454071;248622,453879;244847,454548;240290,453740;240456,453574;241284,452414;237473,451917;239296,450923;244764,450757;250066,450591;257688,450757;262991,450260;272932,448106;279560,446614;284531,446448;284877,446288;280057,446448;273430,447940;263488,450094;258185,450591;250563,450426;245261,450591;239793,450757;239959,450094;241118,448437;292153,439985;326784,426894;335897,422088;341034,419436;346336,416619;356278,410653;364232,404521;379145,392921;383287,389607;387264,386127;393229,380658;395714,376515;399284,373242;399313,373036;395880,376183;393395,380326;387429,385795;383453,389275;379310,392590;364398,404190;356444,410322;346502,416288;341200,419105;336063,421756;326950,426562;292319,439654;241284,448106;237473,448106;236976,446780;232999,446614;229354,448106;218749,448271;210962,447940;207151,447608;203340,446946;205635,444497;205162,444625;196609,443041;196215,443134;179811,440151;173348,438825;167715,437831;160921,434682;152470,431534;143689,428054;145180,426894;151311,428054;153962,430374;163075,433025;181136,437665;185610,438494;190415,439322;195718,440483;201561,441746;202014,441643;207482,442471;207648,442140;215601,442471;216927,442637;229188,442637;238136,442968;248741,442140;250066,442140;250563,443466;261002,442140;267961,440483;271938,439820;274424,439488;279892,438163;284366,437168;288839,436008;297046,434588;298119,434185;289502,435677;285028,436837;280555,437831;275087,439157;272601,439488;268624,440151;257854,441145;250563,441808;249238,441808;238633,442637;229685,442305;217424,442305;216098,442140;210962,439985;208145,441808;208138,441823;210464,440317;215601,442471;207648,442140;207710,442099;202511,441311;196380,439985;191078,438825;186273,437997;181799,437168;163738,432528;154625,429877;151973,427556;145842,426396;136729,421756;134078,421922;124633,417116;122976,414133;123308,413967;129107,417116;134906,420265;136563,419270;129770,414796;124136,412310;116348,407836;109720,403527;99282,399053;95305,395738;96133,395407;100110,396567;91825,387949;87186,384138;82877,380326;77410,375852;69456,367069;68910,365363;67302,363754;61834,357788;61171,354805;59017,351823;58760,351420;56200,349668;51229,342542;48412,335913;48081,335913;44270,328622;40625,321330;36814,312879;33334,304261;36814,310061;40293,317353;41453,321330;41932,322033;41342,318965;39804,316172;37299,310539;34328,305587;30683,295644;27560,285452;26534,282479;22067,264648;20092,251704;20078,252059;20244,254711;21072,260843;22066,267140;20409,261671;19250,254711;17924,254711;17095,248414;15936,244436;14941,240625;12125,237642;11296,237642;10468,233499;10136,228196;10799,220738;11130,218087;11695,216268;11420,212121;11793,205989;12456,204747;12456,204001;11130,206487;9971,204829;7816,201846;7423,199485;7319,199692;6657,206321;6159,212950;5662,218087;5662,228693;5828,234162;6159,239630;4668,244768;4337,244768;3343,234825;3343,224550;4171,216595;5662,218086;4337,216430;4005,210464;4337,201349;4502,198863;5000,194720;6988,187263;7979,182309;7651,181131;6491,187760;4502,195218;4005,199361;3840,201846;3508,210961;3840,216927;3011,224881;3011,235156;4005,245099;4337,245099;6491,254545;7651,262334;10136,270289;14051,287394;14392,290672;15107,290672;18753,299455;20078,303930;17593,300118;14941,294152;14776,295809;13334,291340;12290,291501;11130,287689;7154,278574;4668,270454;4502,263660;3343,255705;2514,247751;691,241951;1851,211127;3011,203172;2017,198863;4005,186932;4502,184114;5828,174503;9308,167542;8479,176988;9307,175369;9805,171499;9971,167211;11462,161742;13782,153456;16598,145005;16809,144767;18090,138044;19912,133238;22067,129261;26375,120975;29854,113518;34825,103906;38471,99763;41453,93963;43939,90317;46590,88991;47253,87997;49904,82694;55040,76728;55180,79222;54805,80270;60177,74739;62828,71259;66308,67945;66607,68278;66473,68111;70782,63802;75090,59825;79729,54853;86191,50047;93151,44910;97312,42007;100110,39441;105081,36458;110383,33641;111085,33280;112889,31507;115851,29332;119103,27675;121404,27145;121816,26846;166886,8617;168558,8254;173182,6629;176372,5986;178035,5972;178651,5800;216430,829;227158,787;238633,994;238847,1154;244433,497;249569,1326;254706,2320;257356,2922;254540,2154;249403,1160;244267,331;24426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7" style="position:absolute;left:71120;top:95334;width:2370;height:234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128894,232730;127786,233327;127853,233355;138107,226672;134525,227525;129151,228208;128895,227525;132648,227184;138107,226672;147426,225779;147207,225841;147319,225819;80576,224497;84371,225478;85992,225563;90513,227781;92560,228208;92688,228251;93157,227781;94948,228293;96739,228720;100268,229541;100321,229488;104416,230170;106377,230511;108339,230682;112348,230853;117807,230767;118044,230767;118575,230469;119769,230085;120984,230063;121816,230170;122040,230767;123948,230767;123351,231620;123010,232047;121901,232559;119854,232559;117210,232388;111495,232218;107230,231876;103477,231365;99724,230767;94010,229914;89574,228464;89626,228427;87015,227611;84712,226587;82068,225734;79339,224795;80576,224497;130785,222668;129481,222867;120469,223322;123436,223686;124204,223516;129492,222919;130363,222749;138882,221432;134456,222107;135975,222151;138160,221746;155040,221234;141157,224932;148183,223367;66033,219506;75842,223686;79339,224795;81983,225734;84627,226587;86930,227611;86418,228037;85054,227781;80192,225990;77804,225051;75415,224028;72259,222919;69530,221724;67398,220615;66033,219506;70042,217373;74733,219762;74136,220103;68677,217459;70042,217373;52727,211572;58527,214814;59721,216179;56992,214729;54945,213449;52727,211572;62898,209383;62898,209407;63186,209756;63218,209610;187461,203783;187152,203809;182034,207477;177001,210207;173419,212340;171457,213193;169410,214046;166937,215326;165060,216435;162331,217544;159516,218568;158748,219336;157554,219762;154569,220274;150731,221468;147234,222577;143395,223686;138619,224881;131881,225990;131710,226246;128470,227056;128554,227099;132152,226199;132222,225990;138960,224881;143737,223686;147575,222577;151072,221468;154910,220274;157896,219762;155875,220975;155934,220957;158066,219677;159260,219250;159340,219228;159857,218653;162672,217629;165401,216520;167278,215411;169751,214132;171799,213278;173202,212668;173931,212169;177513,210037;182546,207307;41198,202603;41521,202881;41632,202938;188034,200376;188005,200396;188005,200421;188140,200440;188175,200396;189876,199103;189373,199451;189284,199543;189629,199322;34233,194806;37454,198599;34900,195534;195916,194803;195908,194806;195852,195192;194487,196728;192866,198520;192964,198497;194487,196813;195852,195278;195916,194803;42570,192882;42739,193088;42747,193060;29953,190927;32171,192377;32280,192505;33290,192729;35583,194851;38739,197410;40103,199287;40871,200226;44112,202956;43174,203724;40155,200369;40018,200396;40018,200396;42875,203571;43174,203724;44112,202956;52215,209354;50595,209866;51192,210293;48803,210378;47268,209354;45818,208245;42236,205259;38909,202273;35839,199287;34389,197837;33024,196301;33536,195619;35242,197155;37118,198605;39421,201079;39617,201247;37118,198605;35327,197155;33621,195619;31744,193316;29953,190927;217858,177362;217814,177381;216883,179617;216962,166675;214702,169940;213593,171988;212484,173865;209840,177362;207537,180860;205490,183675;205319,183780;205180,183987;205405,183846;207452,181031;209755,177533;212399,174035;213508,172158;214617,170111;216920,166784;223775,166378;223061,167978;221525,171049;223061,167978;223775,166378;225790,165504;224681,168831;222720,172414;220758,176083;218967,178386;220161,175997;221184,173609;221952,172329;222975,170623;223914,168917;225790,165504;220269,158191;218199,161836;218161,161923;220246,158253;221405,149937;218916,156737;213682,167439;212915,168651;212911,168661;211119,171732;209328,175059;207281,177618;205575,180519;195510,191865;192184,194681;191865,194923;191727,195063;190336,196197;189199,197496;185019,200652;184364,201066;182586,202517;182329,202683;181949,203041;178622,205259;175296,207307;174915,207500;172663,208963;171964,209315;171287,209781;168984,211060;166832,211904;162036,214324;150785,218521;142944,220538;149281,219336;150475,219080;154313,217715;156701,216947;160540,214985;164890,213449;167677,212356;168899,211658;170007,211316;171543,210463;171946,210183;172993,209184;175296,207819;177916,206534;178878,205942;182205,203724;183654,202359;185275,201335;189455,198178;192440,195363;195766,192548;205831,181201;207216,178846;207281,178642;209499,175230;210181,174206;211089,172947;211375,172414;213166,169343;216664,162092;220075,154328;221078,151172;230737,142385;230481,142555;230481,142555;231543,137329;231512,137480;231761,137778;232528,138631;233040,138290;233053,138224;232699,138460;231846,137693;230783,127637;230723,127641;230615,127647;230652,128052;230567,130185;230226,131465;228178,134707;227667,137522;227155,138460;226302,142555;225364,145797;224340,148954;223743,151428;223061,153987;223605,153140;224084,151342;224511,148783;225534,145627;226473,142385;227326,138290;227837,137351;228349,134536;230396,131294;229031,137863;228008,143323;225705,150319;225249,151027;225054,152089;224425,153902;222037,159106;220928,161836;220246,163286;219393,164822;217090,168917;214617,172926;211461,178301;207964,183590;205661,186576;203187,189477;202334,190671;201396,191865;199946,193060;197574,195686;197643,195960;195169,198520;192525,200396;190393,202103;188373,203579;188687,203553;190905,201932;193037,200226;195681,198349;198155,195790;198069,195448;200458,192804;201908,191609;202846,190415;203699,189221;206172,186320;208475,183334;211972,178045;215128,172670;217602,168661;219905,164566;220758,163030;221440,161580;222549,158850;224937,153646;225875,150148;228178,143153;229202,137693;230567,131124;230874,129970;230652,129929;230737,127796;232614,125834;231620,129974;231621,129974;232614,125834;233381,124981;232870,126090;232870,126090;232752,128415;232699,130612;231846,133237;231846,133537;232870,130612;233040,126090;233438,125228;229714,121313;229155,122634;228946,124555;228677,123657;228579,123784;228861,124725;228690,126090;229031,127199;229296,127185;229117,126602;229287,125237;229714,121313;236879,119009;237049,119095;236964,122678;237049,125152;236793,129673;236537,132233;235770,135986;235514,139143;234234,144944;233040,149977;230908,150916;231078,150404;231420,146821;232699,143067;233723,142470;233723,142470;234831,135986;235428,132915;235940,129759;236367,126773;236537,123957;236623,121569;236793,120289;236879,119009;12013,79453;12055,79475;12059,79463;17159,67225;15283,70723;13747,72003;13744,72085;13595,75350;13599,75343;13747,72088;15283,70808;17159,67311;17223,67353;17255,67289;18183,59803;16988,60656;15197,64410;15607,64738;15620,64680;15283,64410;17074,60656;18131,59901;24750,54941;24643,55027;24185,56785;23897,57671;16050,72003;14941,75501;13918,79084;11700,86591;10250,91710;9568,95549;9227,97511;8971,99473;8203,104762;7947,108004;8374,111417;8574,109557;8544,108943;8885,105360;9653,100070;10262,99339;11146,93422;11103,92392;11946,89976;12447,87947;12297,88297;11785,88127;10506,91795;10591,93843;9994,97767;9909,98449;9056,99473;9312,97511;9653,95549;10335,91710;11785,86591;14003,79084;15027,75501;16135,72003;23983,57671;24750,54941;26286,46409;26286,46409;26712,46751;26712,46751;41655,34263;41639,34276;41589,34333;40892,35063;40716,35319;40601,35449;40103,36172;34900,42314;33450,44021;32000,45812;25591,52897;32086,45727;33536,43935;34986,42229;40189,36087;40716,35319;41589,34333;43820,28381;43084,28637;42537,28840;42406,29006;41468,29859;39080,31395;37459,33186;35924,34978;34900,35916;34866,35873;33898,37036;32256,39073;29612,41973;30039,42485;30047,42478;29697,42058;32341,39158;34986,35916;36009,34978;37544,33186;39165,31395;41553,29859;42492,29006;43515,28622;43838,28522;167363,12967;171713,14929;173590,16465;169410,14418;167363,12967;153204,6740;156616,7507;161393,9896;153204,6740;101857,6174;100066,6398;96227,6910;92474,7763;90854,8275;88977,8787;84871,9594;84115,9896;78913,11688;73795,13735;70212,15356;67824,16294;61939,19024;59124,20816;56395,22607;52045,25849;47950,29091;44032,32510;44368,32930;45200,32360;45908,31832;48462,29603;52556,26361;56906,23119;59636,21328;62451,19536;68336,16806;70639,15612;74221,13991;79339,11944;84542,10152;86728,9723;87783,9362;102154,6261;132360,4340;134183,4521;136657,5375;134781,5119;130857,4351;132360,4340;142287,3668;145784,3924;150048,5630;144760,4692;142287,3668;113755,3647;103904,4180;97080,5119;93839,5972;91024,6995;87101,7507;72259,13223;66886,15612;65265,16209;63815,16977;61086,18427;56821,20645;53580,23205;44197,30541;42237,32247;40319,33999;40359,34039;25603,51357;22618,55452;21253,57926;19888,60230;17330,65007;14546,69394;14515,69529;13577,72088;12894,73282;12724,73453;11967,75970;11785,77463;11615,79595;10421,83093;9312,86591;8118,91710;7435,96402;7009,101094;7606,97852;7661,97585;7777,96317;8459,91624;8673,91696;8691,91616;8459,91539;9653,86420;10762,82923;11951,79441;11871,79425;12041,77292;12980,73282;13662,72088;13685,72026;14600,69529;17415,65093;19974,60315;21338,58012;22703,55538;25689,51443;40445,34125;44368,30541;53751,23205;56992,20645;61256,18427;63986,16977;65436,16209;67057,15612;72430,13223;87271,7507;91195,6996;94010,5972;97251,5119;104074,4180;113926,3679;121844,3945;125739,0;129748,256;133842,682;136572,1365;138363,2218;140581,1791;143907,2559;145954,3156;145869,3242;145784,3839;142287,3583;141092,3242;139898,2986;137595,2474;135292,1962;132904,1621;130260,1621;128128,1621;124801,1621;124645,1571;123180,2303;123692,3156;128810,4180;126533,4220;126571,4223;128981,4180;131028,4436;134951,5204;136828,5460;139984,6142;143225,6825;146381,7593;149537,8531;151072,8958;152607,9470;152627,9488;153728,9677;156396,10669;156769,11234;156872,11261;159260,12199;161307,13053;163354,13991;164890,14844;165913,15356;167022,15953;170775,18086;175552,21157;178025,22863;178097,22915;179361,23683;227496,114232;227460,114946;228434,115085;229372,115768;229799,118071;231420,120801;232102,120863;232102,120204;232795,118277;232784,117900;233467,115597;234405,115597;235855,114659;236025,118412;235599,120204;235087,121910;234831,124725;234746,126176;234576,127626;234212,127868;234234,127967;234583,127735;234746,126346;234831,124896;235087,122081;235599,120374;236025,118583;236708,119095;236623,120374;236452,121654;236367,124043;236196,126858;235770,129844;235258,133000;234661,136072;233552,142555;232528,143153;231249,146906;230908,150489;230737,151001;229287,154925;228861,155267;227070,159447;228946,155267;229372,154925;226643,162689;225193,163457;224892,164058;224937,164139;225278,163457;226728,162689;225705,165589;223828,169002;222890,170708;221867,172414;221099,173694;219990,176168;218796,178557;216920,181116;215043,183505;215121,183344;212996,186235;208390,191268;207483,192664;208390,191353;212996,186320;209499,191609;207697,193497;206250,194560;206172,194681;205268,195376;205234,195619;201225,199714;196960,203638;196763,203781;195340,205600;191928,208160;188739,210552;188728,210566;191928,208245;195340,205686;192525,208501;190233,209994;188647,210664;188602,210719;186896,211828;186253,212126;184635,213438;183057,214558;180669,216094;179902,216179;179048,216558;178916,216659;179987,216264;180755,216179;177684,218482;175722,219506;173760,220445;172375,220653;172140,220786;165657,223601;165327,223676;163354,224966;164463,225307;160369,227099;160710,225905;159345,226416;158066,226843;155422,227696;155069,227272;153801,227525;152266,227867;149110,228635;149006,228683;152010,227952;153545,227611;154825,227355;155337,227781;157981,226928;159260,226502;160625,225990;160284,227184;156701,228890;156526,228841;154057,229829;152010,230426;148940,231194;147671,231087;145017,231604;144931,231791;137851,233156;136231,232729;134866,232729;132478,233497;130345,233668;128213,233753;127981,233654;126038,233998;123692,233583;123778,233497;124204,232900;122242,232644;123180,232132;125995,232047;128725,231962;132648,232047;135378,231791;140495,230682;143907,229914;146466,229829;146644,229746;144163,229829;140751,230597;135634,231706;132904,231962;128981,231876;126251,231962;123436,232047;123522,231706;124119,230853;150389,226502;168216,219762;172907,217288;175552,215923;178281,214473;183399,211402;187493,208245;195169,202273;197302,200567;199349,198776;202419,195960;203699,193827;205537,192142;205551,192037;203784,193657;202505,195790;199434,198605;197387,200396;195255,202103;187578,208074;183484,211231;178366,214302;175637,215752;172993,217117;168301,219592;150475,226331;124204,230682;122242,230682;121986,230000;119939,229914;118063,230682;112604,230767;108595,230597;106633,230426;104672,230085;105853,228824;105610,228890;101207,228075;101004,228123;92560,226587;89233,225905;86333,225393;82836,223772;78486,222151;73965,220359;74733,219762;77889,220359;79254,221554;83945,222919;93242,225307;95545,225734;98019,226160;100748,226758;103756,227408;103989,227355;106804,227781;106889,227611;110983,227781;111666,227867;117977,227867;122583,228037;128042,227611;128725,227611;128981,228293;134354,227611;137936,226758;139984,226416;141263,226246;144078,225563;146381,225051;148684,224454;152908,223723;153460,223516;149025,224284;146722,224881;144419,225393;141604,226075;140325,226246;138278,226587;132734,227099;128981,227440;128298,227440;122839,227867;118233,227696;111922,227696;111239,227611;108595,226502;107145,227440;107141,227448;108339,226672;110983,227781;106889,227611;106921,227590;104245,227184;101089,226502;98360,225905;95886,225478;93583,225051;84286,222663;79595,221298;78230,220103;75074,219506;70383,217117;69018,217203;64156,214729;63304,213193;63474,213108;66459,214729;69445,216350;70298,215838;66801,213534;63901,212255;59892,209951;56480,207733;51106,205430;49059,203724;49486,203553;51533,204150;47268,199714;44880,197752;42662,195790;39848,193486;35753,188965;35472,188087;34644,187258;31830,184187;31489,182652;30380,181116;30248,180909;28930,180007;26371,176339;24921,172926;24750,172926;22789,169172;20912,165419;18950,161068;17159,156632;18950,159618;20741,163371;21338,165419;21585,165781;21282,164201;20489,162763;19200,159864;17671,157314;15794,152195;14187,146949;13659,145419;11359,136239;10343,129575;10335,129759;10421,131124;10847,134280;11359,137522;10506,134707;9909,131124;9227,131124;8800,127882;8203,125834;7691,123872;6241,122337;5815,122337;5388,120204;5218,117474;5559,113635;5729,112270;6020,111334;5879,109199;6071,106042;6412,105402;6412,105018;5729,106298;5132,105445;4024,103909;3821,102694;3768,102800;3427,106213;3171,109625;2915,112270;2915,117730;3000,120545;3171,123360;2403,126005;2232,126005;1721,120886;1721,115597;2147,111502;2914,112269;2232,111417;2062,108345;2232,103653;2318,102374;2574,100241;3597,96402;4107,93852;3938,93245;3341,96658;2318,100497;2062,102630;1977,103909;1806,108601;1977,111673;1550,115768;1550,121057;2062,126176;2232,126176;3341,131038;3938,135048;5218,139143;7233,147949;7409,149636;7777,149636;9653,154158;10335,156461;9056,154499;7691,151428;7606,152281;6864,149980;6327,150063;5729,148101;3682,143408;2403,139228;2318,135730;1721,131635;1294,127540;356,124555;953,108687;1550,104592;1038,102374;2062,96231;2318,94781;3000,89833;4791,86250;4365,91113;4791,90279;5047,88287;5132,86079;5900,83264;7094,78998;8544,74647;8653,74525;9312,71064;10250,68590;11359,66543;13577,62277;15368,58438;17927,53490;19803,51357;21338,48372;22618,46495;23983,45812;24324,45300;25689,42570;28333,39499;28405,40783;28212,41322;30977,38475;32341,36684;34133,34978;34287,35149;34218,35063;36436,32845;38653,30797;41042,28238;44368,25764;47950,23119;50092,21625;51533,20304;54092,18768;56821,17318;57182,17132;58111,16220;59636,15100;61310,14247;62494,13974;62706,13820;85907,4436;86767,4249;89148,3412;90790,3082;91646,3075;91963,2986;111410,427;116933,405;122839,512;122949,594;125825,256;128469,682;131113,1194;132477,1504;131028,1109;128383,597;125739,171;12573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2" o:spid="_x0000_s2056" style="position:absolute;top:15324;width:56146;height:274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" fillcolor="#2c567a [3204]" stroked="f"/>
          <w10:wrap anchorx="page" anchory="page"/>
        </v:group>
      </w:pict>
    </w:r>
    <w:r w:rsidR="00D45945" w:rsidRPr="00615018">
      <w:rPr>
        <w:noProof/>
        <w:color w:val="000000" w:themeColor="text1"/>
        <w:lang w:eastAsia="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BA1"/>
    <w:multiLevelType w:val="hybridMultilevel"/>
    <w:tmpl w:val="6E729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24823AFA"/>
    <w:multiLevelType w:val="hybridMultilevel"/>
    <w:tmpl w:val="87DA4C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399075DA"/>
    <w:multiLevelType w:val="hybridMultilevel"/>
    <w:tmpl w:val="D06C7E22"/>
    <w:lvl w:ilvl="0" w:tplc="4380FF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60EFB"/>
    <w:multiLevelType w:val="hybridMultilevel"/>
    <w:tmpl w:val="9814BAD8"/>
    <w:lvl w:ilvl="0" w:tplc="D3307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16750"/>
    <w:multiLevelType w:val="hybridMultilevel"/>
    <w:tmpl w:val="C87852F8"/>
    <w:lvl w:ilvl="0" w:tplc="89DE763E">
      <w:start w:val="1"/>
      <w:numFmt w:val="bullet"/>
      <w:lvlText w:val=""/>
      <w:lvlJc w:val="left"/>
      <w:pPr>
        <w:ind w:left="720" w:hanging="360"/>
      </w:pPr>
      <w:rPr>
        <w:rFonts w:ascii="Symbol" w:hAnsi="Symbol" w:cs="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nsid w:val="6EB13D66"/>
    <w:multiLevelType w:val="hybridMultilevel"/>
    <w:tmpl w:val="375C39FA"/>
    <w:lvl w:ilvl="0" w:tplc="A75278F6">
      <w:start w:val="1"/>
      <w:numFmt w:val="bullet"/>
      <w:lvlText w:val=""/>
      <w:lvlJc w:val="left"/>
      <w:pPr>
        <w:ind w:left="1440" w:hanging="360"/>
      </w:pPr>
      <w:rPr>
        <w:rFonts w:ascii="Symbol" w:hAnsi="Symbol" w:cs="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nsid w:val="75190B57"/>
    <w:multiLevelType w:val="hybridMultilevel"/>
    <w:tmpl w:val="EA04491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stylePaneFormatFilter w:val="5004"/>
  <w:stylePaneSortMethod w:val="0000"/>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A9425C"/>
    <w:rsid w:val="00037E5D"/>
    <w:rsid w:val="00083BAA"/>
    <w:rsid w:val="000D7B45"/>
    <w:rsid w:val="000E5896"/>
    <w:rsid w:val="00102269"/>
    <w:rsid w:val="00126882"/>
    <w:rsid w:val="00142D5F"/>
    <w:rsid w:val="0014774A"/>
    <w:rsid w:val="001766D6"/>
    <w:rsid w:val="001A0A9A"/>
    <w:rsid w:val="001E76AC"/>
    <w:rsid w:val="00204F5C"/>
    <w:rsid w:val="00222204"/>
    <w:rsid w:val="00224485"/>
    <w:rsid w:val="0026243D"/>
    <w:rsid w:val="00274222"/>
    <w:rsid w:val="002A3897"/>
    <w:rsid w:val="002C003A"/>
    <w:rsid w:val="0033581C"/>
    <w:rsid w:val="00347110"/>
    <w:rsid w:val="00374677"/>
    <w:rsid w:val="003E24DF"/>
    <w:rsid w:val="0042327C"/>
    <w:rsid w:val="00454CEC"/>
    <w:rsid w:val="00485CD3"/>
    <w:rsid w:val="004A2B0D"/>
    <w:rsid w:val="00554111"/>
    <w:rsid w:val="00564809"/>
    <w:rsid w:val="00573548"/>
    <w:rsid w:val="00573D95"/>
    <w:rsid w:val="005B10D4"/>
    <w:rsid w:val="005C2210"/>
    <w:rsid w:val="005E7AC8"/>
    <w:rsid w:val="005F098A"/>
    <w:rsid w:val="005F3ABD"/>
    <w:rsid w:val="00615018"/>
    <w:rsid w:val="0062123A"/>
    <w:rsid w:val="00646E75"/>
    <w:rsid w:val="006773DD"/>
    <w:rsid w:val="006F6F10"/>
    <w:rsid w:val="00765BD2"/>
    <w:rsid w:val="00783E79"/>
    <w:rsid w:val="007905D5"/>
    <w:rsid w:val="007B5AE8"/>
    <w:rsid w:val="007C2086"/>
    <w:rsid w:val="007F5192"/>
    <w:rsid w:val="00827D37"/>
    <w:rsid w:val="00834A62"/>
    <w:rsid w:val="0085357E"/>
    <w:rsid w:val="0086384A"/>
    <w:rsid w:val="008B5FBB"/>
    <w:rsid w:val="008B7FD5"/>
    <w:rsid w:val="008E6185"/>
    <w:rsid w:val="009723C1"/>
    <w:rsid w:val="009841B7"/>
    <w:rsid w:val="00A507E8"/>
    <w:rsid w:val="00A65AD5"/>
    <w:rsid w:val="00A9425C"/>
    <w:rsid w:val="00A96CF8"/>
    <w:rsid w:val="00AA58E3"/>
    <w:rsid w:val="00AB3180"/>
    <w:rsid w:val="00AD330B"/>
    <w:rsid w:val="00B34FDE"/>
    <w:rsid w:val="00B50294"/>
    <w:rsid w:val="00BE39E6"/>
    <w:rsid w:val="00C175B3"/>
    <w:rsid w:val="00C43566"/>
    <w:rsid w:val="00C539B0"/>
    <w:rsid w:val="00C664CF"/>
    <w:rsid w:val="00C665CF"/>
    <w:rsid w:val="00C70786"/>
    <w:rsid w:val="00C70B15"/>
    <w:rsid w:val="00C8222A"/>
    <w:rsid w:val="00CA6569"/>
    <w:rsid w:val="00CC550A"/>
    <w:rsid w:val="00CE0F8A"/>
    <w:rsid w:val="00D45945"/>
    <w:rsid w:val="00D66593"/>
    <w:rsid w:val="00DA4BFB"/>
    <w:rsid w:val="00DA79AD"/>
    <w:rsid w:val="00DF0640"/>
    <w:rsid w:val="00DF3B78"/>
    <w:rsid w:val="00E14A80"/>
    <w:rsid w:val="00E24FD6"/>
    <w:rsid w:val="00E55A7C"/>
    <w:rsid w:val="00E55D74"/>
    <w:rsid w:val="00E6540C"/>
    <w:rsid w:val="00E81E2A"/>
    <w:rsid w:val="00EE0952"/>
    <w:rsid w:val="00F65C36"/>
    <w:rsid w:val="00F72219"/>
    <w:rsid w:val="00FA12C5"/>
    <w:rsid w:val="00FA4057"/>
    <w:rsid w:val="00FA7101"/>
    <w:rsid w:val="00FE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Closing" w:uiPriority="6" w:qFormat="1"/>
    <w:lsdException w:name="Signature" w:uiPriority="7" w:qFormat="1"/>
    <w:lsdException w:name="Default Paragraph Font" w:uiPriority="1"/>
    <w:lsdException w:name="Subtitle" w:uiPriority="11" w:unhideWhenUsed="0"/>
    <w:lsdException w:name="Salutation" w:uiPriority="4" w:qFormat="1"/>
    <w:lsdException w:name="Strong" w:semiHidden="0" w:uiPriority="1" w:unhideWhenUsed="0" w:qFormat="1"/>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5357E"/>
    <w:pPr>
      <w:spacing w:before="40" w:after="200" w:line="288" w:lineRule="auto"/>
    </w:pPr>
    <w:rPr>
      <w:rFonts w:eastAsiaTheme="minorHAnsi"/>
      <w:kern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21405B"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14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1405B" w:themeColor="accent1" w:themeShade="BF"/>
      <w:kern w:val="20"/>
      <w:sz w:val="20"/>
      <w:szCs w:val="20"/>
    </w:rPr>
  </w:style>
  <w:style w:type="paragraph" w:customStyle="1" w:styleId="Recipient">
    <w:name w:val="Recipient"/>
    <w:basedOn w:val="Heading2"/>
    <w:uiPriority w:val="3"/>
    <w:qFormat/>
    <w:rsid w:val="0085357E"/>
    <w:pPr>
      <w:spacing w:before="1200"/>
    </w:pPr>
    <w:rPr>
      <w:b/>
      <w:color w:val="2C567A" w:themeColor="accen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204F5C"/>
    <w:pPr>
      <w:spacing w:after="0"/>
    </w:pPr>
    <w:rPr>
      <w:b/>
      <w:bCs/>
    </w:rPr>
  </w:style>
  <w:style w:type="character" w:customStyle="1" w:styleId="SignatureChar">
    <w:name w:val="Signature Char"/>
    <w:basedOn w:val="DefaultParagraphFont"/>
    <w:link w:val="Signature"/>
    <w:uiPriority w:val="7"/>
    <w:rsid w:val="00204F5C"/>
    <w:rPr>
      <w:rFonts w:eastAsiaTheme="minorHAnsi"/>
      <w:b/>
      <w:bCs/>
      <w:kern w:val="20"/>
      <w:szCs w:val="20"/>
    </w:rPr>
  </w:style>
  <w:style w:type="paragraph" w:styleId="Header">
    <w:name w:val="header"/>
    <w:basedOn w:val="Normal"/>
    <w:link w:val="HeaderChar"/>
    <w:uiPriority w:val="99"/>
    <w:semiHidden/>
    <w:rsid w:val="000D7B45"/>
    <w:pPr>
      <w:spacing w:after="0" w:line="240" w:lineRule="auto"/>
      <w:ind w:right="567"/>
      <w:jc w:val="right"/>
    </w:pPr>
  </w:style>
  <w:style w:type="character" w:customStyle="1" w:styleId="HeaderChar">
    <w:name w:val="Header Char"/>
    <w:basedOn w:val="DefaultParagraphFont"/>
    <w:link w:val="Header"/>
    <w:uiPriority w:val="99"/>
    <w:semiHidden/>
    <w:rsid w:val="000D7B45"/>
    <w:rPr>
      <w:rFonts w:eastAsiaTheme="minorHAnsi"/>
      <w:kern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1405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paragraph" w:styleId="BalloonText">
    <w:name w:val="Balloon Text"/>
    <w:basedOn w:val="Normal"/>
    <w:link w:val="BalloonTextChar"/>
    <w:uiPriority w:val="99"/>
    <w:semiHidden/>
    <w:unhideWhenUsed/>
    <w:rsid w:val="001268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882"/>
    <w:rPr>
      <w:rFonts w:ascii="Segoe UI" w:eastAsiaTheme="minorHAnsi" w:hAnsi="Segoe UI" w:cs="Segoe UI"/>
      <w:kern w:val="20"/>
      <w:sz w:val="18"/>
      <w:szCs w:val="18"/>
    </w:rPr>
  </w:style>
  <w:style w:type="paragraph" w:styleId="ListParagraph">
    <w:name w:val="List Paragraph"/>
    <w:basedOn w:val="Normal"/>
    <w:uiPriority w:val="34"/>
    <w:semiHidden/>
    <w:rsid w:val="0042327C"/>
    <w:pPr>
      <w:ind w:left="720"/>
      <w:contextualSpacing/>
    </w:pPr>
  </w:style>
  <w:style w:type="character" w:styleId="Hyperlink">
    <w:name w:val="Hyperlink"/>
    <w:basedOn w:val="DefaultParagraphFont"/>
    <w:uiPriority w:val="99"/>
    <w:unhideWhenUsed/>
    <w:rsid w:val="00AA58E3"/>
    <w:rPr>
      <w:color w:val="0000FF"/>
      <w:u w:val="single"/>
    </w:rPr>
  </w:style>
  <w:style w:type="character" w:styleId="FollowedHyperlink">
    <w:name w:val="FollowedHyperlink"/>
    <w:basedOn w:val="DefaultParagraphFont"/>
    <w:uiPriority w:val="99"/>
    <w:semiHidden/>
    <w:unhideWhenUsed/>
    <w:rsid w:val="00AA58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notebooks/intro.ipynb" TargetMode="External"/><Relationship Id="rId18" Type="http://schemas.openxmlformats.org/officeDocument/2006/relationships/hyperlink" Target="https://www.youtube.com/watch?v=HW29067qVW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anaconda.com/distribution/" TargetMode="External"/><Relationship Id="rId17" Type="http://schemas.openxmlformats.org/officeDocument/2006/relationships/hyperlink" Target="https://www.youtube.com/watch?v=i-HnvsehuSw"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youtube.com/watch?v=5mDYijMfSz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ktop.github.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youtube.com/watch?v=kFix7UDJ7LA"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playlist?list=PLBZBJbE_rGRWeh5mIBhD-hhDwSEDxogD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WYqp7iY_Tc"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deep\AppData\Roaming\Microsoft\Templates\Blue%20spheres%20letterhead.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7FCE-B8CA-4B76-8ADD-85EF0AC07C1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E7C3EAB-E09B-41CC-82A6-14BA506A5C12}">
  <ds:schemaRefs>
    <ds:schemaRef ds:uri="http://schemas.microsoft.com/sharepoint/v3/contenttype/forms"/>
  </ds:schemaRefs>
</ds:datastoreItem>
</file>

<file path=customXml/itemProps3.xml><?xml version="1.0" encoding="utf-8"?>
<ds:datastoreItem xmlns:ds="http://schemas.openxmlformats.org/officeDocument/2006/customXml" ds:itemID="{DE625E85-2963-4DE1-A09D-459C4EC91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3F3E7-9F02-4F5D-A056-06760F04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letterhead</Template>
  <TotalTime>0</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2020-04-15T19:27:00Z</dcterms:created>
  <dcterms:modified xsi:type="dcterms:W3CDTF">2020-04-16T07:12:00Z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